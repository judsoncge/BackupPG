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72794C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P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rocesso:</w:t>
      </w:r>
      <w:r w:rsidR="00B5170D" w:rsidRPr="00EC5ECA">
        <w:rPr>
          <w:rFonts w:ascii="Arial" w:hAnsi="Arial" w:cs="Arial"/>
          <w:bCs/>
          <w:sz w:val="24"/>
          <w:szCs w:val="24"/>
        </w:rPr>
        <w:t xml:space="preserve"> </w:t>
      </w:r>
      <w:r w:rsidR="00355F05" w:rsidRPr="00EC5ECA">
        <w:rPr>
          <w:rFonts w:ascii="Arial" w:hAnsi="Arial" w:cs="Arial"/>
          <w:bCs/>
          <w:sz w:val="24"/>
          <w:szCs w:val="24"/>
        </w:rPr>
        <w:t>1104-</w:t>
      </w:r>
      <w:r w:rsidR="00862E42">
        <w:rPr>
          <w:rFonts w:ascii="Arial" w:hAnsi="Arial" w:cs="Arial"/>
          <w:bCs/>
          <w:sz w:val="24"/>
          <w:szCs w:val="24"/>
        </w:rPr>
        <w:t>149</w:t>
      </w:r>
      <w:r w:rsidR="00005137" w:rsidRPr="00EC5ECA">
        <w:rPr>
          <w:rFonts w:ascii="Arial" w:hAnsi="Arial" w:cs="Arial"/>
          <w:bCs/>
          <w:sz w:val="24"/>
          <w:szCs w:val="24"/>
        </w:rPr>
        <w:t>/201</w:t>
      </w:r>
      <w:r w:rsidR="00862E42">
        <w:rPr>
          <w:rFonts w:ascii="Arial" w:hAnsi="Arial" w:cs="Arial"/>
          <w:bCs/>
          <w:sz w:val="24"/>
          <w:szCs w:val="24"/>
        </w:rPr>
        <w:t>7</w:t>
      </w:r>
    </w:p>
    <w:p w:rsidR="00991CD0" w:rsidRPr="00862E42" w:rsidRDefault="0072794C" w:rsidP="00B400FC">
      <w:pPr>
        <w:pStyle w:val="Corpodetexto"/>
        <w:spacing w:before="0" w:line="360" w:lineRule="auto"/>
        <w:rPr>
          <w:rFonts w:ascii="Arial" w:hAnsi="Arial" w:cs="Arial"/>
          <w:bCs/>
          <w:color w:val="FF0000"/>
          <w:sz w:val="24"/>
          <w:szCs w:val="24"/>
        </w:rPr>
      </w:pPr>
      <w:r w:rsidRPr="00862E42">
        <w:rPr>
          <w:rFonts w:ascii="Arial" w:hAnsi="Arial" w:cs="Arial"/>
          <w:b/>
          <w:bCs/>
          <w:color w:val="FF0000"/>
          <w:sz w:val="24"/>
          <w:szCs w:val="24"/>
        </w:rPr>
        <w:t>Certificado</w:t>
      </w:r>
      <w:r w:rsidR="00862E42" w:rsidRPr="00862E42">
        <w:rPr>
          <w:rFonts w:ascii="Arial" w:hAnsi="Arial" w:cs="Arial"/>
          <w:bCs/>
          <w:color w:val="FF0000"/>
          <w:sz w:val="24"/>
          <w:szCs w:val="24"/>
        </w:rPr>
        <w:t xml:space="preserve"> nº 000</w:t>
      </w:r>
      <w:r w:rsidRPr="00862E42">
        <w:rPr>
          <w:rFonts w:ascii="Arial" w:hAnsi="Arial" w:cs="Arial"/>
          <w:bCs/>
          <w:color w:val="FF0000"/>
          <w:sz w:val="24"/>
          <w:szCs w:val="24"/>
        </w:rPr>
        <w:t>/201</w:t>
      </w:r>
      <w:r w:rsidR="00862E42" w:rsidRPr="00862E42">
        <w:rPr>
          <w:rFonts w:ascii="Arial" w:hAnsi="Arial" w:cs="Arial"/>
          <w:bCs/>
          <w:color w:val="FF0000"/>
          <w:sz w:val="24"/>
          <w:szCs w:val="24"/>
        </w:rPr>
        <w:t>7</w:t>
      </w:r>
    </w:p>
    <w:p w:rsidR="00C42D41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E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xercício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20</w:t>
      </w:r>
      <w:r w:rsidR="00E03333" w:rsidRPr="00EC5ECA">
        <w:rPr>
          <w:rFonts w:ascii="Arial" w:hAnsi="Arial" w:cs="Arial"/>
          <w:bCs/>
          <w:sz w:val="24"/>
          <w:szCs w:val="24"/>
        </w:rPr>
        <w:t>1</w:t>
      </w:r>
      <w:r w:rsidR="00210E01">
        <w:rPr>
          <w:rFonts w:ascii="Arial" w:hAnsi="Arial" w:cs="Arial"/>
          <w:bCs/>
          <w:sz w:val="24"/>
          <w:szCs w:val="24"/>
        </w:rPr>
        <w:t>6</w:t>
      </w:r>
    </w:p>
    <w:p w:rsidR="00862E42" w:rsidRDefault="00991CD0" w:rsidP="00B400FC">
      <w:pPr>
        <w:pStyle w:val="Corpodetexto"/>
        <w:spacing w:before="0" w:line="360" w:lineRule="auto"/>
        <w:rPr>
          <w:rFonts w:ascii="Arial" w:hAnsi="Arial" w:cs="Arial"/>
          <w:b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U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nidade Auditada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862E42" w:rsidRPr="000D4A24">
        <w:rPr>
          <w:rFonts w:ascii="Arial" w:hAnsi="Arial" w:cs="Arial"/>
        </w:rPr>
        <w:t>Fundo Estadual de Recursos Hídricos – FERH</w:t>
      </w:r>
    </w:p>
    <w:p w:rsidR="00C42D41" w:rsidRPr="00EC5ECA" w:rsidRDefault="00B5170D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Documento: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Cs/>
          <w:sz w:val="24"/>
          <w:szCs w:val="24"/>
        </w:rPr>
        <w:t xml:space="preserve">Prestação de Contas – </w:t>
      </w:r>
      <w:r w:rsidR="00210E01">
        <w:rPr>
          <w:rFonts w:ascii="Arial" w:hAnsi="Arial" w:cs="Arial"/>
          <w:bCs/>
          <w:sz w:val="24"/>
          <w:szCs w:val="24"/>
        </w:rPr>
        <w:t>Exercício 2016</w:t>
      </w:r>
    </w:p>
    <w:p w:rsidR="00991CD0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T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>ipo de Certificado</w:t>
      </w:r>
      <w:r w:rsidRPr="00EC5ECA">
        <w:rPr>
          <w:rFonts w:ascii="Arial" w:hAnsi="Arial" w:cs="Arial"/>
          <w:b/>
          <w:bCs/>
          <w:sz w:val="24"/>
          <w:szCs w:val="24"/>
        </w:rPr>
        <w:t>: 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egular </w:t>
      </w:r>
      <w:r w:rsidR="006016D4">
        <w:rPr>
          <w:rFonts w:ascii="Arial" w:hAnsi="Arial" w:cs="Arial"/>
          <w:b/>
          <w:bCs/>
          <w:sz w:val="24"/>
          <w:szCs w:val="24"/>
        </w:rPr>
        <w:t>sem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/>
          <w:bCs/>
          <w:sz w:val="24"/>
          <w:szCs w:val="24"/>
        </w:rPr>
        <w:t>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essalvas </w:t>
      </w:r>
    </w:p>
    <w:p w:rsidR="00005137" w:rsidRPr="00EC5ECA" w:rsidRDefault="00005137" w:rsidP="00B400FC">
      <w:pPr>
        <w:pStyle w:val="Corpodetexto"/>
        <w:spacing w:before="0" w:line="360" w:lineRule="auto"/>
        <w:rPr>
          <w:rFonts w:ascii="Arial" w:hAnsi="Arial" w:cs="Arial"/>
          <w:szCs w:val="22"/>
        </w:rPr>
      </w:pPr>
    </w:p>
    <w:p w:rsidR="00B400FC" w:rsidRPr="00EC5ECA" w:rsidRDefault="00B400FC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91CD0" w:rsidRPr="00EC5ECA" w:rsidRDefault="00C42D41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C5ECA">
        <w:rPr>
          <w:rFonts w:ascii="Arial" w:hAnsi="Arial" w:cs="Arial"/>
          <w:b/>
          <w:bCs/>
          <w:sz w:val="32"/>
          <w:szCs w:val="32"/>
        </w:rPr>
        <w:t xml:space="preserve">CERTIFICADO DE AUDITORIA </w:t>
      </w:r>
    </w:p>
    <w:p w:rsidR="0072794C" w:rsidRPr="00EC5ECA" w:rsidRDefault="0072794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991CD0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Examinamos, quanto à legitimidade e legalidade, o</w:t>
      </w:r>
      <w:r w:rsidR="006016D4">
        <w:rPr>
          <w:rFonts w:ascii="Arial" w:hAnsi="Arial" w:cs="Arial"/>
          <w:sz w:val="24"/>
          <w:szCs w:val="24"/>
        </w:rPr>
        <w:t>s demonstrativos contábeis</w:t>
      </w:r>
      <w:r w:rsidR="00C42D41" w:rsidRPr="00EC5ECA">
        <w:rPr>
          <w:rFonts w:ascii="Arial" w:hAnsi="Arial" w:cs="Arial"/>
          <w:sz w:val="24"/>
          <w:szCs w:val="24"/>
        </w:rPr>
        <w:t>, do Exercício de 20</w:t>
      </w:r>
      <w:r w:rsidR="00355F05" w:rsidRPr="00EC5ECA">
        <w:rPr>
          <w:rFonts w:ascii="Arial" w:hAnsi="Arial" w:cs="Arial"/>
          <w:sz w:val="24"/>
          <w:szCs w:val="24"/>
        </w:rPr>
        <w:t>1</w:t>
      </w:r>
      <w:r w:rsidR="00210E01">
        <w:rPr>
          <w:rFonts w:ascii="Arial" w:hAnsi="Arial" w:cs="Arial"/>
          <w:sz w:val="24"/>
          <w:szCs w:val="24"/>
        </w:rPr>
        <w:t>6</w:t>
      </w:r>
      <w:r w:rsidR="00C42D41" w:rsidRPr="00EC5ECA">
        <w:rPr>
          <w:rFonts w:ascii="Arial" w:hAnsi="Arial" w:cs="Arial"/>
          <w:sz w:val="24"/>
          <w:szCs w:val="24"/>
        </w:rPr>
        <w:t xml:space="preserve">, apresentado </w:t>
      </w:r>
      <w:r w:rsidR="0021683D" w:rsidRPr="00EC5ECA">
        <w:rPr>
          <w:rFonts w:ascii="Arial" w:hAnsi="Arial" w:cs="Arial"/>
          <w:sz w:val="24"/>
          <w:szCs w:val="24"/>
        </w:rPr>
        <w:t>pel</w:t>
      </w:r>
      <w:r w:rsidR="00862E42">
        <w:rPr>
          <w:rFonts w:ascii="Arial" w:hAnsi="Arial" w:cs="Arial"/>
          <w:sz w:val="24"/>
          <w:szCs w:val="24"/>
        </w:rPr>
        <w:t>o</w:t>
      </w:r>
      <w:r w:rsidR="0021683D">
        <w:rPr>
          <w:rFonts w:ascii="Arial" w:hAnsi="Arial" w:cs="Arial"/>
          <w:sz w:val="24"/>
          <w:szCs w:val="24"/>
        </w:rPr>
        <w:t xml:space="preserve"> </w:t>
      </w:r>
      <w:r w:rsidR="00862E42" w:rsidRPr="000D4A24">
        <w:rPr>
          <w:rFonts w:ascii="Arial" w:hAnsi="Arial" w:cs="Arial"/>
        </w:rPr>
        <w:t>Fundo Estadual de Recursos Hídricos – FERH</w:t>
      </w:r>
      <w:r w:rsidR="00B114C2" w:rsidRPr="00EC5ECA">
        <w:rPr>
          <w:rFonts w:ascii="Arial" w:hAnsi="Arial" w:cs="Arial"/>
          <w:sz w:val="24"/>
          <w:szCs w:val="24"/>
        </w:rPr>
        <w:t xml:space="preserve">, </w:t>
      </w:r>
      <w:r w:rsidR="00C42D41" w:rsidRPr="00EC5ECA">
        <w:rPr>
          <w:rFonts w:ascii="Arial" w:hAnsi="Arial" w:cs="Arial"/>
          <w:sz w:val="24"/>
          <w:szCs w:val="24"/>
        </w:rPr>
        <w:t>onde avaliamos sob o ponto de vista estritamente técnico, as peças contábeis, comparando-se os resultados com os estimados.</w:t>
      </w:r>
    </w:p>
    <w:p w:rsidR="00C42D41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Os exames foram efetuados de acordo com os demonstrativos que compõem o Balanço Geral, pertinentes às execuções orçamentária, financeira e patrimonial da Administração Direta e Indireta.</w:t>
      </w:r>
    </w:p>
    <w:p w:rsidR="00BD6CF9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BD6CF9" w:rsidRPr="00EC5ECA">
        <w:rPr>
          <w:rFonts w:ascii="Arial" w:hAnsi="Arial" w:cs="Arial"/>
          <w:sz w:val="24"/>
          <w:szCs w:val="24"/>
        </w:rPr>
        <w:t>Em nossa opinião, face aos exames aplicados, de acordo com o escopo definido no primeiro parágrafo deste certificado</w:t>
      </w:r>
      <w:r w:rsidR="00E03333" w:rsidRPr="00EC5ECA">
        <w:rPr>
          <w:rFonts w:ascii="Arial" w:hAnsi="Arial" w:cs="Arial"/>
          <w:sz w:val="24"/>
          <w:szCs w:val="24"/>
        </w:rPr>
        <w:t>,</w:t>
      </w:r>
      <w:r w:rsidR="009E458F" w:rsidRPr="00EC5ECA">
        <w:rPr>
          <w:rFonts w:ascii="Arial" w:hAnsi="Arial" w:cs="Arial"/>
          <w:sz w:val="24"/>
          <w:szCs w:val="24"/>
        </w:rPr>
        <w:t xml:space="preserve"> as contas relacionadas</w:t>
      </w:r>
      <w:r w:rsidR="00BD6CF9" w:rsidRPr="00EC5ECA">
        <w:rPr>
          <w:rFonts w:ascii="Arial" w:hAnsi="Arial" w:cs="Arial"/>
          <w:sz w:val="24"/>
          <w:szCs w:val="24"/>
        </w:rPr>
        <w:t xml:space="preserve"> neste processo deve</w:t>
      </w:r>
      <w:r w:rsidR="00EF0206" w:rsidRPr="00EC5ECA">
        <w:rPr>
          <w:rFonts w:ascii="Arial" w:hAnsi="Arial" w:cs="Arial"/>
          <w:sz w:val="24"/>
          <w:szCs w:val="24"/>
        </w:rPr>
        <w:t>m</w:t>
      </w:r>
      <w:r w:rsidR="00BD6CF9" w:rsidRPr="00EC5ECA">
        <w:rPr>
          <w:rFonts w:ascii="Arial" w:hAnsi="Arial" w:cs="Arial"/>
          <w:sz w:val="24"/>
          <w:szCs w:val="24"/>
        </w:rPr>
        <w:t xml:space="preserve"> s</w:t>
      </w:r>
      <w:r w:rsidR="00E500D0" w:rsidRPr="00EC5ECA">
        <w:rPr>
          <w:rFonts w:ascii="Arial" w:hAnsi="Arial" w:cs="Arial"/>
          <w:sz w:val="24"/>
          <w:szCs w:val="24"/>
        </w:rPr>
        <w:t>er considerad</w:t>
      </w:r>
      <w:r w:rsidR="00EF0206" w:rsidRPr="00EC5ECA">
        <w:rPr>
          <w:rFonts w:ascii="Arial" w:hAnsi="Arial" w:cs="Arial"/>
          <w:sz w:val="24"/>
          <w:szCs w:val="24"/>
        </w:rPr>
        <w:t>as</w:t>
      </w:r>
      <w:r w:rsidR="00E500D0" w:rsidRPr="00EC5ECA">
        <w:rPr>
          <w:rFonts w:ascii="Arial" w:hAnsi="Arial" w:cs="Arial"/>
          <w:sz w:val="24"/>
          <w:szCs w:val="24"/>
        </w:rPr>
        <w:t xml:space="preserve"> </w:t>
      </w:r>
      <w:r w:rsidR="00E500D0" w:rsidRPr="00EC5ECA">
        <w:rPr>
          <w:rFonts w:ascii="Arial" w:hAnsi="Arial" w:cs="Arial"/>
          <w:b/>
          <w:sz w:val="24"/>
          <w:szCs w:val="24"/>
        </w:rPr>
        <w:t>REGULAR</w:t>
      </w:r>
      <w:r w:rsidR="00EF0206" w:rsidRPr="00EC5ECA">
        <w:rPr>
          <w:rFonts w:ascii="Arial" w:hAnsi="Arial" w:cs="Arial"/>
          <w:b/>
          <w:sz w:val="24"/>
          <w:szCs w:val="24"/>
        </w:rPr>
        <w:t>ES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</w:t>
      </w:r>
      <w:r w:rsidR="00DC5948">
        <w:rPr>
          <w:rFonts w:ascii="Arial" w:hAnsi="Arial" w:cs="Arial"/>
          <w:b/>
          <w:sz w:val="24"/>
          <w:szCs w:val="24"/>
        </w:rPr>
        <w:t>CO</w:t>
      </w:r>
      <w:r w:rsidR="00E03333" w:rsidRPr="00EC5ECA">
        <w:rPr>
          <w:rFonts w:ascii="Arial" w:hAnsi="Arial" w:cs="Arial"/>
          <w:b/>
          <w:sz w:val="24"/>
          <w:szCs w:val="24"/>
        </w:rPr>
        <w:t>M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RESSALVAS</w:t>
      </w:r>
      <w:r w:rsidR="00BD6CF9" w:rsidRPr="00EC5ECA">
        <w:rPr>
          <w:rFonts w:ascii="Arial" w:hAnsi="Arial" w:cs="Arial"/>
          <w:b/>
          <w:sz w:val="24"/>
          <w:szCs w:val="24"/>
        </w:rPr>
        <w:t>.</w:t>
      </w:r>
    </w:p>
    <w:p w:rsidR="00FC09A0" w:rsidRPr="00EC5ECA" w:rsidRDefault="00FC09A0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BD6CF9" w:rsidRPr="00EC5ECA" w:rsidRDefault="00BD6CF9" w:rsidP="00B400FC">
      <w:pPr>
        <w:pStyle w:val="Corpodetexto"/>
        <w:tabs>
          <w:tab w:val="right" w:pos="9636"/>
        </w:tabs>
        <w:spacing w:before="0" w:line="360" w:lineRule="auto"/>
        <w:jc w:val="center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 xml:space="preserve">Maceió, </w:t>
      </w:r>
      <w:r w:rsidR="006016D4">
        <w:rPr>
          <w:rFonts w:ascii="Arial" w:hAnsi="Arial" w:cs="Arial"/>
          <w:sz w:val="24"/>
          <w:szCs w:val="24"/>
        </w:rPr>
        <w:t>2</w:t>
      </w:r>
      <w:r w:rsidR="00862E42">
        <w:rPr>
          <w:rFonts w:ascii="Arial" w:hAnsi="Arial" w:cs="Arial"/>
          <w:sz w:val="24"/>
          <w:szCs w:val="24"/>
        </w:rPr>
        <w:t>7 de março</w:t>
      </w:r>
      <w:r w:rsidRPr="00EC5ECA">
        <w:rPr>
          <w:rFonts w:ascii="Arial" w:hAnsi="Arial" w:cs="Arial"/>
          <w:sz w:val="24"/>
          <w:szCs w:val="24"/>
        </w:rPr>
        <w:t xml:space="preserve"> de 201</w:t>
      </w:r>
      <w:r w:rsidR="00210E01">
        <w:rPr>
          <w:rFonts w:ascii="Arial" w:hAnsi="Arial" w:cs="Arial"/>
          <w:sz w:val="24"/>
          <w:szCs w:val="24"/>
        </w:rPr>
        <w:t>7</w:t>
      </w:r>
      <w:r w:rsidR="00311C08" w:rsidRPr="00EC5ECA">
        <w:rPr>
          <w:rFonts w:ascii="Arial" w:hAnsi="Arial" w:cs="Arial"/>
          <w:sz w:val="24"/>
          <w:szCs w:val="24"/>
        </w:rPr>
        <w:t>.</w:t>
      </w:r>
    </w:p>
    <w:p w:rsidR="00A95B11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F55808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400767" w:rsidP="00F55808">
      <w:pPr>
        <w:tabs>
          <w:tab w:val="left" w:pos="0"/>
        </w:tabs>
        <w:jc w:val="center"/>
        <w:rPr>
          <w:rFonts w:ascii="Arial" w:eastAsia="Bitstream Vera Sans" w:hAnsi="Arial" w:cs="Arial"/>
          <w:sz w:val="24"/>
          <w:szCs w:val="24"/>
        </w:rPr>
      </w:pPr>
      <w:r w:rsidRPr="00EC5ECA">
        <w:rPr>
          <w:rFonts w:ascii="Arial" w:eastAsia="Bitstream Vera Sans" w:hAnsi="Arial" w:cs="Arial"/>
          <w:sz w:val="24"/>
          <w:szCs w:val="24"/>
        </w:rPr>
        <w:t>Adriana Andrade Araújo</w:t>
      </w:r>
    </w:p>
    <w:p w:rsidR="00F55808" w:rsidRPr="00EC5ECA" w:rsidRDefault="000D3657" w:rsidP="00F55808">
      <w:pPr>
        <w:tabs>
          <w:tab w:val="left" w:pos="0"/>
        </w:tabs>
        <w:jc w:val="center"/>
        <w:rPr>
          <w:rFonts w:ascii="Arial" w:eastAsia="Bitstream Vera Sans" w:hAnsi="Arial" w:cs="Arial"/>
          <w:b/>
          <w:color w:val="FF0000"/>
          <w:sz w:val="24"/>
          <w:szCs w:val="24"/>
        </w:rPr>
      </w:pP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Superintendente de </w:t>
      </w:r>
      <w:r w:rsidR="00400767" w:rsidRPr="00EC5ECA">
        <w:rPr>
          <w:rFonts w:ascii="Arial" w:eastAsia="Bitstream Vera Sans" w:hAnsi="Arial" w:cs="Arial"/>
          <w:b/>
          <w:sz w:val="24"/>
          <w:szCs w:val="24"/>
        </w:rPr>
        <w:t>Auditagem</w:t>
      </w: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 / </w:t>
      </w:r>
      <w:r w:rsidR="008E1F3F">
        <w:rPr>
          <w:rFonts w:ascii="Arial" w:eastAsia="Bitstream Vera Sans" w:hAnsi="Arial" w:cs="Arial"/>
          <w:b/>
          <w:sz w:val="24"/>
          <w:szCs w:val="24"/>
        </w:rPr>
        <w:t>Contadora CRC/AL nº 3.919</w:t>
      </w:r>
    </w:p>
    <w:p w:rsidR="00A95B11" w:rsidRPr="00EC5ECA" w:rsidRDefault="00A95B11" w:rsidP="000F384C">
      <w:pPr>
        <w:pStyle w:val="Corpodetexto"/>
        <w:spacing w:before="0"/>
        <w:rPr>
          <w:rFonts w:ascii="Arial" w:hAnsi="Arial" w:cs="Arial"/>
          <w:szCs w:val="22"/>
        </w:rPr>
      </w:pPr>
    </w:p>
    <w:sectPr w:rsidR="00A95B11" w:rsidRPr="00EC5ECA" w:rsidSect="00DE749E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1134" w:right="851" w:bottom="1417" w:left="1418" w:header="567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4D9" w:rsidRDefault="00F954D9">
      <w:r>
        <w:separator/>
      </w:r>
    </w:p>
  </w:endnote>
  <w:endnote w:type="continuationSeparator" w:id="0">
    <w:p w:rsidR="00F954D9" w:rsidRDefault="00F95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ucidasans">
    <w:charset w:val="00"/>
    <w:family w:val="auto"/>
    <w:pitch w:val="default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800000AF" w:usb1="1000204A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erif">
    <w:charset w:val="00"/>
    <w:family w:val="roman"/>
    <w:pitch w:val="variable"/>
    <w:sig w:usb0="00000003" w:usb1="00000000" w:usb2="00000000" w:usb3="00000000" w:csb0="00000001" w:csb1="00000000"/>
  </w:font>
  <w:font w:name="Charte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3641E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1CD0" w:rsidRDefault="00991CD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3641E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594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1CD0" w:rsidRDefault="00991CD0" w:rsidP="00E64524">
    <w:pPr>
      <w:pStyle w:val="Rodap"/>
      <w:ind w:right="360"/>
      <w:jc w:val="center"/>
      <w:rPr>
        <w:rFonts w:ascii="Arial Narrow" w:hAnsi="Arial Narrow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4D9" w:rsidRDefault="00F954D9">
      <w:r>
        <w:separator/>
      </w:r>
    </w:p>
  </w:footnote>
  <w:footnote w:type="continuationSeparator" w:id="0">
    <w:p w:rsidR="00F954D9" w:rsidRDefault="00F95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24" w:rsidRPr="003E7843" w:rsidRDefault="00E64524" w:rsidP="00E645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2728595</wp:posOffset>
          </wp:positionH>
          <wp:positionV relativeFrom="paragraph">
            <wp:posOffset>-169545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t xml:space="preserve">    </w:t>
    </w:r>
  </w:p>
  <w:p w:rsidR="00E64524" w:rsidRPr="003E7843" w:rsidRDefault="00E64524" w:rsidP="00E64524">
    <w:pPr>
      <w:pStyle w:val="Cabealho"/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</w:pPr>
  </w:p>
  <w:p w:rsidR="00E64524" w:rsidRDefault="00E64524" w:rsidP="00E64524">
    <w:pPr>
      <w:pStyle w:val="Cabealho"/>
      <w:spacing w:after="100" w:afterAutospacing="1"/>
      <w:contextualSpacing/>
      <w:jc w:val="center"/>
      <w:rPr>
        <w:b/>
      </w:rPr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</w:rPr>
    </w:pPr>
    <w:r w:rsidRPr="003E7843">
      <w:rPr>
        <w:b/>
      </w:rPr>
      <w:t>ESTADO DE ALAGOAS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 w:rsidRPr="003E7843">
      <w:rPr>
        <w:b/>
        <w:sz w:val="18"/>
        <w:szCs w:val="18"/>
      </w:rPr>
      <w:t>CONTROLADORIA GERAL DO ESTADO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3E7843">
      <w:rPr>
        <w:sz w:val="17"/>
        <w:szCs w:val="17"/>
      </w:rPr>
      <w:t>Edifício Centro Empresarial Barão de Penedo, 14º Andar – Rua Barão de Penedo – Centro – Maceió/ AL – CEP: 57.020-340</w:t>
    </w:r>
  </w:p>
  <w:p w:rsidR="00E64524" w:rsidRPr="005745E6" w:rsidRDefault="00E64524" w:rsidP="00E64524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91CD0" w:rsidRPr="00E64524" w:rsidRDefault="00991CD0" w:rsidP="00E64524">
    <w:pPr>
      <w:pStyle w:val="Cabealho"/>
      <w:rPr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4"/>
    <w:multiLevelType w:val="multilevel"/>
    <w:tmpl w:val="00000004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6BC4BF6"/>
    <w:multiLevelType w:val="hybridMultilevel"/>
    <w:tmpl w:val="D0C48E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7278"/>
    <w:multiLevelType w:val="hybridMultilevel"/>
    <w:tmpl w:val="74204B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250260"/>
    <w:multiLevelType w:val="hybridMultilevel"/>
    <w:tmpl w:val="783AB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>
      <o:colormenu v:ext="edit" fillcolor="none [3212]" strokecolor="none [3212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A1B01"/>
    <w:rsid w:val="00005137"/>
    <w:rsid w:val="00015F49"/>
    <w:rsid w:val="00047950"/>
    <w:rsid w:val="000760C1"/>
    <w:rsid w:val="00095AE5"/>
    <w:rsid w:val="000D0D0F"/>
    <w:rsid w:val="000D3657"/>
    <w:rsid w:val="000E4FF7"/>
    <w:rsid w:val="000F384C"/>
    <w:rsid w:val="00117BD1"/>
    <w:rsid w:val="001A5450"/>
    <w:rsid w:val="001D6A62"/>
    <w:rsid w:val="001E55EE"/>
    <w:rsid w:val="00210E01"/>
    <w:rsid w:val="0021683D"/>
    <w:rsid w:val="002217E5"/>
    <w:rsid w:val="002237A4"/>
    <w:rsid w:val="002246B1"/>
    <w:rsid w:val="00232FF6"/>
    <w:rsid w:val="00255E01"/>
    <w:rsid w:val="002B07AE"/>
    <w:rsid w:val="002B1B46"/>
    <w:rsid w:val="002F7913"/>
    <w:rsid w:val="00311C08"/>
    <w:rsid w:val="00323965"/>
    <w:rsid w:val="003306A0"/>
    <w:rsid w:val="00331A2E"/>
    <w:rsid w:val="0035259C"/>
    <w:rsid w:val="00355F05"/>
    <w:rsid w:val="003641E1"/>
    <w:rsid w:val="0037219B"/>
    <w:rsid w:val="003A15ED"/>
    <w:rsid w:val="003A3721"/>
    <w:rsid w:val="003E058E"/>
    <w:rsid w:val="00400767"/>
    <w:rsid w:val="0040342C"/>
    <w:rsid w:val="00411A18"/>
    <w:rsid w:val="004241FC"/>
    <w:rsid w:val="0045692C"/>
    <w:rsid w:val="00486414"/>
    <w:rsid w:val="004C5881"/>
    <w:rsid w:val="004F0413"/>
    <w:rsid w:val="005148A1"/>
    <w:rsid w:val="005205EF"/>
    <w:rsid w:val="005734EE"/>
    <w:rsid w:val="006016D4"/>
    <w:rsid w:val="006138D5"/>
    <w:rsid w:val="00635846"/>
    <w:rsid w:val="006779C9"/>
    <w:rsid w:val="006B2F18"/>
    <w:rsid w:val="006C03DC"/>
    <w:rsid w:val="006F6DD3"/>
    <w:rsid w:val="007143A8"/>
    <w:rsid w:val="007217FE"/>
    <w:rsid w:val="0072794C"/>
    <w:rsid w:val="00796DB1"/>
    <w:rsid w:val="007C7934"/>
    <w:rsid w:val="00852737"/>
    <w:rsid w:val="00862E42"/>
    <w:rsid w:val="008E1F3F"/>
    <w:rsid w:val="00991CD0"/>
    <w:rsid w:val="009D29D3"/>
    <w:rsid w:val="009D64E6"/>
    <w:rsid w:val="009E1D01"/>
    <w:rsid w:val="009E458F"/>
    <w:rsid w:val="009F2203"/>
    <w:rsid w:val="00A04FA5"/>
    <w:rsid w:val="00A95B11"/>
    <w:rsid w:val="00B06B62"/>
    <w:rsid w:val="00B114C2"/>
    <w:rsid w:val="00B400FC"/>
    <w:rsid w:val="00B5170D"/>
    <w:rsid w:val="00B7097F"/>
    <w:rsid w:val="00BA010F"/>
    <w:rsid w:val="00BB3405"/>
    <w:rsid w:val="00BB6744"/>
    <w:rsid w:val="00BD6CF9"/>
    <w:rsid w:val="00BE609E"/>
    <w:rsid w:val="00C0091D"/>
    <w:rsid w:val="00C10130"/>
    <w:rsid w:val="00C42D41"/>
    <w:rsid w:val="00C53985"/>
    <w:rsid w:val="00C63444"/>
    <w:rsid w:val="00C71EC8"/>
    <w:rsid w:val="00C80D1E"/>
    <w:rsid w:val="00C90FB8"/>
    <w:rsid w:val="00C95439"/>
    <w:rsid w:val="00CF2510"/>
    <w:rsid w:val="00D70D7D"/>
    <w:rsid w:val="00DB5C8B"/>
    <w:rsid w:val="00DC5948"/>
    <w:rsid w:val="00DE749E"/>
    <w:rsid w:val="00E03333"/>
    <w:rsid w:val="00E115C0"/>
    <w:rsid w:val="00E31B51"/>
    <w:rsid w:val="00E4490A"/>
    <w:rsid w:val="00E500D0"/>
    <w:rsid w:val="00E53F29"/>
    <w:rsid w:val="00E62150"/>
    <w:rsid w:val="00E64524"/>
    <w:rsid w:val="00E74442"/>
    <w:rsid w:val="00E74B89"/>
    <w:rsid w:val="00EA1B01"/>
    <w:rsid w:val="00EC5ECA"/>
    <w:rsid w:val="00EC7EFA"/>
    <w:rsid w:val="00EF0206"/>
    <w:rsid w:val="00EF7F07"/>
    <w:rsid w:val="00F1542F"/>
    <w:rsid w:val="00F306BF"/>
    <w:rsid w:val="00F55808"/>
    <w:rsid w:val="00F70B2C"/>
    <w:rsid w:val="00F954D9"/>
    <w:rsid w:val="00FA11B1"/>
    <w:rsid w:val="00FC09A0"/>
    <w:rsid w:val="00FE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49E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0"/>
    </w:pPr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DE749E"/>
    <w:pPr>
      <w:keepNext/>
      <w:tabs>
        <w:tab w:val="left" w:pos="0"/>
      </w:tabs>
      <w:spacing w:before="120"/>
      <w:ind w:right="-70"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DE749E"/>
    <w:pPr>
      <w:keepNext/>
      <w:tabs>
        <w:tab w:val="num" w:pos="0"/>
      </w:tabs>
      <w:jc w:val="center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DE749E"/>
    <w:pPr>
      <w:keepNext/>
      <w:tabs>
        <w:tab w:val="num" w:pos="0"/>
      </w:tabs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qFormat/>
    <w:rsid w:val="00DE749E"/>
    <w:pPr>
      <w:keepNext/>
      <w:tabs>
        <w:tab w:val="num" w:pos="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DE749E"/>
    <w:pPr>
      <w:keepNext/>
      <w:tabs>
        <w:tab w:val="num" w:pos="0"/>
      </w:tabs>
      <w:jc w:val="center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E749E"/>
    <w:pPr>
      <w:keepNext/>
      <w:tabs>
        <w:tab w:val="num" w:pos="0"/>
        <w:tab w:val="left" w:pos="284"/>
      </w:tabs>
      <w:jc w:val="center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DE749E"/>
    <w:pPr>
      <w:keepNext/>
      <w:tabs>
        <w:tab w:val="num" w:pos="0"/>
      </w:tabs>
      <w:ind w:right="142"/>
      <w:jc w:val="center"/>
      <w:outlineLvl w:val="8"/>
    </w:pPr>
    <w:rPr>
      <w:rFonts w:ascii="Garamond" w:hAnsi="Garamond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E749E"/>
    <w:rPr>
      <w:rFonts w:ascii="Wingdings" w:hAnsi="Wingdings"/>
    </w:rPr>
  </w:style>
  <w:style w:type="character" w:customStyle="1" w:styleId="WW8Num2z0">
    <w:name w:val="WW8Num2z0"/>
    <w:rsid w:val="00DE749E"/>
    <w:rPr>
      <w:rFonts w:ascii="Wingdings" w:hAnsi="Wingdings"/>
    </w:rPr>
  </w:style>
  <w:style w:type="character" w:customStyle="1" w:styleId="WW8Num3z0">
    <w:name w:val="WW8Num3z0"/>
    <w:rsid w:val="00DE749E"/>
    <w:rPr>
      <w:rFonts w:ascii="Wingdings" w:hAnsi="Wingdings"/>
    </w:rPr>
  </w:style>
  <w:style w:type="character" w:customStyle="1" w:styleId="WW8Num4z0">
    <w:name w:val="WW8Num4z0"/>
    <w:rsid w:val="00DE749E"/>
    <w:rPr>
      <w:rFonts w:ascii="Wingdings" w:hAnsi="Wingdings"/>
    </w:rPr>
  </w:style>
  <w:style w:type="character" w:customStyle="1" w:styleId="WW8Num5z0">
    <w:name w:val="WW8Num5z0"/>
    <w:rsid w:val="00DE749E"/>
    <w:rPr>
      <w:rFonts w:ascii="Wingdings" w:hAnsi="Wingdings"/>
    </w:rPr>
  </w:style>
  <w:style w:type="character" w:customStyle="1" w:styleId="WW8Num8z0">
    <w:name w:val="WW8Num8z0"/>
    <w:rsid w:val="00DE749E"/>
    <w:rPr>
      <w:rFonts w:ascii="Wingdings" w:hAnsi="Wingdings"/>
    </w:rPr>
  </w:style>
  <w:style w:type="character" w:customStyle="1" w:styleId="WW8Num9z0">
    <w:name w:val="WW8Num9z0"/>
    <w:rsid w:val="00DE749E"/>
    <w:rPr>
      <w:rFonts w:ascii="Wingdings" w:hAnsi="Wingdings"/>
    </w:rPr>
  </w:style>
  <w:style w:type="character" w:customStyle="1" w:styleId="WW-Fontepargpadro">
    <w:name w:val="WW-Fonte parág. padrão"/>
    <w:rsid w:val="00DE749E"/>
  </w:style>
  <w:style w:type="character" w:customStyle="1" w:styleId="WW-WW8Num1z0">
    <w:name w:val="WW-WW8Num1z0"/>
    <w:rsid w:val="00DE749E"/>
    <w:rPr>
      <w:rFonts w:ascii="Wingdings" w:hAnsi="Wingdings"/>
    </w:rPr>
  </w:style>
  <w:style w:type="character" w:customStyle="1" w:styleId="WW-WW8Num2z0">
    <w:name w:val="WW-WW8Num2z0"/>
    <w:rsid w:val="00DE749E"/>
    <w:rPr>
      <w:rFonts w:ascii="Wingdings" w:hAnsi="Wingdings"/>
    </w:rPr>
  </w:style>
  <w:style w:type="character" w:customStyle="1" w:styleId="WW-WW8Num3z0">
    <w:name w:val="WW-WW8Num3z0"/>
    <w:rsid w:val="00DE749E"/>
    <w:rPr>
      <w:rFonts w:ascii="Wingdings" w:hAnsi="Wingdings"/>
    </w:rPr>
  </w:style>
  <w:style w:type="character" w:customStyle="1" w:styleId="WW-WW8Num4z0">
    <w:name w:val="WW-WW8Num4z0"/>
    <w:rsid w:val="00DE749E"/>
    <w:rPr>
      <w:rFonts w:ascii="Wingdings" w:hAnsi="Wingdings"/>
    </w:rPr>
  </w:style>
  <w:style w:type="character" w:customStyle="1" w:styleId="WW-WW8Num5z0">
    <w:name w:val="WW-WW8Num5z0"/>
    <w:rsid w:val="00DE749E"/>
    <w:rPr>
      <w:rFonts w:ascii="Wingdings" w:hAnsi="Wingdings"/>
    </w:rPr>
  </w:style>
  <w:style w:type="character" w:customStyle="1" w:styleId="WW8Num6z0">
    <w:name w:val="WW8Num6z0"/>
    <w:rsid w:val="00DE749E"/>
    <w:rPr>
      <w:rFonts w:ascii="Wingdings" w:hAnsi="Wingdings"/>
    </w:rPr>
  </w:style>
  <w:style w:type="character" w:customStyle="1" w:styleId="WW8Num7z0">
    <w:name w:val="WW8Num7z0"/>
    <w:rsid w:val="00DE749E"/>
    <w:rPr>
      <w:rFonts w:ascii="Symbol" w:hAnsi="Symbol"/>
    </w:rPr>
  </w:style>
  <w:style w:type="character" w:customStyle="1" w:styleId="WW-WW8Num8z0">
    <w:name w:val="WW-WW8Num8z0"/>
    <w:rsid w:val="00DE749E"/>
    <w:rPr>
      <w:rFonts w:ascii="Symbol" w:hAnsi="Symbol"/>
    </w:rPr>
  </w:style>
  <w:style w:type="character" w:customStyle="1" w:styleId="WW-WW8Num9z0">
    <w:name w:val="WW-WW8Num9z0"/>
    <w:rsid w:val="00DE749E"/>
    <w:rPr>
      <w:rFonts w:ascii="Symbol" w:hAnsi="Symbol"/>
    </w:rPr>
  </w:style>
  <w:style w:type="character" w:customStyle="1" w:styleId="WW8Num10z0">
    <w:name w:val="WW8Num10z0"/>
    <w:rsid w:val="00DE749E"/>
    <w:rPr>
      <w:rFonts w:ascii="Symbol" w:hAnsi="Symbol"/>
    </w:rPr>
  </w:style>
  <w:style w:type="character" w:customStyle="1" w:styleId="WW8Num11z0">
    <w:name w:val="WW8Num11z0"/>
    <w:rsid w:val="00DE749E"/>
    <w:rPr>
      <w:rFonts w:ascii="Symbol" w:hAnsi="Symbol"/>
    </w:rPr>
  </w:style>
  <w:style w:type="character" w:customStyle="1" w:styleId="WW8Num12z0">
    <w:name w:val="WW8Num12z0"/>
    <w:rsid w:val="00DE749E"/>
    <w:rPr>
      <w:rFonts w:ascii="Symbol" w:hAnsi="Symbol"/>
    </w:rPr>
  </w:style>
  <w:style w:type="character" w:customStyle="1" w:styleId="WW8Num14z0">
    <w:name w:val="WW8Num14z0"/>
    <w:rsid w:val="00DE749E"/>
    <w:rPr>
      <w:rFonts w:ascii="Wingdings" w:hAnsi="Wingdings"/>
    </w:rPr>
  </w:style>
  <w:style w:type="character" w:customStyle="1" w:styleId="WW8Num14z1">
    <w:name w:val="WW8Num14z1"/>
    <w:rsid w:val="00DE749E"/>
    <w:rPr>
      <w:rFonts w:ascii="Courier New" w:hAnsi="Courier New" w:cs="Courier New"/>
    </w:rPr>
  </w:style>
  <w:style w:type="character" w:customStyle="1" w:styleId="WW8Num14z3">
    <w:name w:val="WW8Num14z3"/>
    <w:rsid w:val="00DE749E"/>
    <w:rPr>
      <w:rFonts w:ascii="Symbol" w:hAnsi="Symbol"/>
    </w:rPr>
  </w:style>
  <w:style w:type="character" w:customStyle="1" w:styleId="WW8Num15z0">
    <w:name w:val="WW8Num15z0"/>
    <w:rsid w:val="00DE749E"/>
    <w:rPr>
      <w:rFonts w:ascii="Wingdings" w:hAnsi="Wingdings"/>
    </w:rPr>
  </w:style>
  <w:style w:type="character" w:customStyle="1" w:styleId="WW8Num15z1">
    <w:name w:val="WW8Num15z1"/>
    <w:rsid w:val="00DE749E"/>
    <w:rPr>
      <w:rFonts w:ascii="Courier New" w:hAnsi="Courier New" w:cs="Courier New"/>
    </w:rPr>
  </w:style>
  <w:style w:type="character" w:customStyle="1" w:styleId="WW8Num15z3">
    <w:name w:val="WW8Num15z3"/>
    <w:rsid w:val="00DE749E"/>
    <w:rPr>
      <w:rFonts w:ascii="Symbol" w:hAnsi="Symbol"/>
    </w:rPr>
  </w:style>
  <w:style w:type="character" w:customStyle="1" w:styleId="WW8Num16z0">
    <w:name w:val="WW8Num16z0"/>
    <w:rsid w:val="00DE749E"/>
    <w:rPr>
      <w:rFonts w:ascii="Wingdings" w:hAnsi="Wingdings"/>
    </w:rPr>
  </w:style>
  <w:style w:type="character" w:customStyle="1" w:styleId="WW8Num16z1">
    <w:name w:val="WW8Num16z1"/>
    <w:rsid w:val="00DE749E"/>
    <w:rPr>
      <w:rFonts w:ascii="Courier New" w:hAnsi="Courier New" w:cs="Courier New"/>
    </w:rPr>
  </w:style>
  <w:style w:type="character" w:customStyle="1" w:styleId="WW8Num16z3">
    <w:name w:val="WW8Num16z3"/>
    <w:rsid w:val="00DE749E"/>
    <w:rPr>
      <w:rFonts w:ascii="Symbol" w:hAnsi="Symbol"/>
    </w:rPr>
  </w:style>
  <w:style w:type="character" w:customStyle="1" w:styleId="WW8Num17z0">
    <w:name w:val="WW8Num17z0"/>
    <w:rsid w:val="00DE749E"/>
    <w:rPr>
      <w:rFonts w:ascii="Wingdings" w:hAnsi="Wingdings"/>
    </w:rPr>
  </w:style>
  <w:style w:type="character" w:customStyle="1" w:styleId="WW8Num17z1">
    <w:name w:val="WW8Num17z1"/>
    <w:rsid w:val="00DE749E"/>
    <w:rPr>
      <w:rFonts w:ascii="Courier New" w:hAnsi="Courier New" w:cs="Courier New"/>
    </w:rPr>
  </w:style>
  <w:style w:type="character" w:customStyle="1" w:styleId="WW8Num17z3">
    <w:name w:val="WW8Num17z3"/>
    <w:rsid w:val="00DE749E"/>
    <w:rPr>
      <w:rFonts w:ascii="Symbol" w:hAnsi="Symbol"/>
    </w:rPr>
  </w:style>
  <w:style w:type="character" w:customStyle="1" w:styleId="WW8Num19z0">
    <w:name w:val="WW8Num19z0"/>
    <w:rsid w:val="00DE749E"/>
    <w:rPr>
      <w:rFonts w:ascii="Wingdings" w:hAnsi="Wingdings"/>
    </w:rPr>
  </w:style>
  <w:style w:type="character" w:customStyle="1" w:styleId="WW8Num19z1">
    <w:name w:val="WW8Num19z1"/>
    <w:rsid w:val="00DE749E"/>
    <w:rPr>
      <w:rFonts w:ascii="Courier New" w:hAnsi="Courier New" w:cs="Courier New"/>
    </w:rPr>
  </w:style>
  <w:style w:type="character" w:customStyle="1" w:styleId="WW8Num19z3">
    <w:name w:val="WW8Num19z3"/>
    <w:rsid w:val="00DE749E"/>
    <w:rPr>
      <w:rFonts w:ascii="Symbol" w:hAnsi="Symbol"/>
    </w:rPr>
  </w:style>
  <w:style w:type="character" w:customStyle="1" w:styleId="WW8Num22z0">
    <w:name w:val="WW8Num22z0"/>
    <w:rsid w:val="00DE749E"/>
    <w:rPr>
      <w:rFonts w:ascii="Wingdings" w:hAnsi="Wingdings"/>
    </w:rPr>
  </w:style>
  <w:style w:type="character" w:customStyle="1" w:styleId="WW8Num22z1">
    <w:name w:val="WW8Num22z1"/>
    <w:rsid w:val="00DE749E"/>
    <w:rPr>
      <w:rFonts w:ascii="Courier New" w:hAnsi="Courier New" w:cs="Courier New"/>
    </w:rPr>
  </w:style>
  <w:style w:type="character" w:customStyle="1" w:styleId="WW8Num22z3">
    <w:name w:val="WW8Num22z3"/>
    <w:rsid w:val="00DE749E"/>
    <w:rPr>
      <w:rFonts w:ascii="Symbol" w:hAnsi="Symbol"/>
    </w:rPr>
  </w:style>
  <w:style w:type="character" w:customStyle="1" w:styleId="WW8Num23z0">
    <w:name w:val="WW8Num23z0"/>
    <w:rsid w:val="00DE749E"/>
    <w:rPr>
      <w:rFonts w:ascii="Wingdings" w:hAnsi="Wingdings"/>
    </w:rPr>
  </w:style>
  <w:style w:type="character" w:customStyle="1" w:styleId="WW8Num23z1">
    <w:name w:val="WW8Num23z1"/>
    <w:rsid w:val="00DE749E"/>
    <w:rPr>
      <w:rFonts w:ascii="Courier New" w:hAnsi="Courier New" w:cs="Courier New"/>
    </w:rPr>
  </w:style>
  <w:style w:type="character" w:customStyle="1" w:styleId="WW8Num23z3">
    <w:name w:val="WW8Num23z3"/>
    <w:rsid w:val="00DE749E"/>
    <w:rPr>
      <w:rFonts w:ascii="Symbol" w:hAnsi="Symbol"/>
    </w:rPr>
  </w:style>
  <w:style w:type="character" w:customStyle="1" w:styleId="WW-Fontepargpadro1">
    <w:name w:val="WW-Fonte parág. padrão1"/>
    <w:rsid w:val="00DE749E"/>
  </w:style>
  <w:style w:type="character" w:customStyle="1" w:styleId="WW-WW8Num3z01">
    <w:name w:val="WW-WW8Num3z01"/>
    <w:rsid w:val="00DE749E"/>
    <w:rPr>
      <w:rFonts w:ascii="Times New Roman" w:hAnsi="Times New Roman" w:cs="Times New Roman"/>
      <w:shd w:val="clear" w:color="auto" w:fill="000000"/>
    </w:rPr>
  </w:style>
  <w:style w:type="character" w:customStyle="1" w:styleId="WW8NumSt2z0">
    <w:name w:val="WW8NumSt2z0"/>
    <w:rsid w:val="00DE749E"/>
    <w:rPr>
      <w:rFonts w:ascii="Wingdings" w:hAnsi="Wingdings"/>
    </w:rPr>
  </w:style>
  <w:style w:type="character" w:customStyle="1" w:styleId="WW8NumSt3z0">
    <w:name w:val="WW8NumSt3z0"/>
    <w:rsid w:val="00DE749E"/>
    <w:rPr>
      <w:rFonts w:ascii="Wingdings" w:hAnsi="Wingdings"/>
    </w:rPr>
  </w:style>
  <w:style w:type="character" w:customStyle="1" w:styleId="WW8NumSt4z0">
    <w:name w:val="WW8NumSt4z0"/>
    <w:rsid w:val="00DE749E"/>
    <w:rPr>
      <w:rFonts w:ascii="Wingdings" w:hAnsi="Wingdings"/>
    </w:rPr>
  </w:style>
  <w:style w:type="character" w:customStyle="1" w:styleId="WW8NumSt5z0">
    <w:name w:val="WW8NumSt5z0"/>
    <w:rsid w:val="00DE749E"/>
    <w:rPr>
      <w:rFonts w:ascii="Wingdings" w:hAnsi="Wingdings"/>
    </w:rPr>
  </w:style>
  <w:style w:type="character" w:customStyle="1" w:styleId="WW8NumSt6z0">
    <w:name w:val="WW8NumSt6z0"/>
    <w:rsid w:val="00DE749E"/>
    <w:rPr>
      <w:rFonts w:ascii="Wingdings" w:hAnsi="Wingdings"/>
    </w:rPr>
  </w:style>
  <w:style w:type="character" w:customStyle="1" w:styleId="WW8NumSt7z0">
    <w:name w:val="WW8NumSt7z0"/>
    <w:rsid w:val="00DE749E"/>
    <w:rPr>
      <w:rFonts w:ascii="Wingdings" w:hAnsi="Wingdings"/>
    </w:rPr>
  </w:style>
  <w:style w:type="character" w:customStyle="1" w:styleId="WW8NumSt8z0">
    <w:name w:val="WW8NumSt8z0"/>
    <w:rsid w:val="00DE749E"/>
    <w:rPr>
      <w:rFonts w:ascii="Wingdings" w:hAnsi="Wingdings"/>
    </w:rPr>
  </w:style>
  <w:style w:type="character" w:customStyle="1" w:styleId="WW8NumSt9z0">
    <w:name w:val="WW8NumSt9z0"/>
    <w:rsid w:val="00DE749E"/>
    <w:rPr>
      <w:rFonts w:ascii="Wingdings" w:hAnsi="Wingdings"/>
    </w:rPr>
  </w:style>
  <w:style w:type="character" w:customStyle="1" w:styleId="WW8NumSt12z0">
    <w:name w:val="WW8NumSt12z0"/>
    <w:rsid w:val="00DE749E"/>
    <w:rPr>
      <w:rFonts w:ascii="Wingdings" w:hAnsi="Wingdings"/>
    </w:rPr>
  </w:style>
  <w:style w:type="character" w:customStyle="1" w:styleId="WW8NumSt13z0">
    <w:name w:val="WW8NumSt13z0"/>
    <w:rsid w:val="00DE749E"/>
    <w:rPr>
      <w:rFonts w:ascii="Wingdings" w:hAnsi="Wingdings"/>
    </w:rPr>
  </w:style>
  <w:style w:type="character" w:customStyle="1" w:styleId="WW8NumSt14z0">
    <w:name w:val="WW8NumSt14z0"/>
    <w:rsid w:val="00DE749E"/>
    <w:rPr>
      <w:rFonts w:ascii="Wingdings" w:hAnsi="Wingdings"/>
    </w:rPr>
  </w:style>
  <w:style w:type="character" w:customStyle="1" w:styleId="WW8NumSt15z0">
    <w:name w:val="WW8NumSt15z0"/>
    <w:rsid w:val="00DE749E"/>
    <w:rPr>
      <w:rFonts w:ascii="Wingdings" w:hAnsi="Wingdings"/>
    </w:rPr>
  </w:style>
  <w:style w:type="character" w:customStyle="1" w:styleId="WW8NumSt16z0">
    <w:name w:val="WW8NumSt16z0"/>
    <w:rsid w:val="00DE749E"/>
    <w:rPr>
      <w:rFonts w:ascii="Wingdings" w:hAnsi="Wingdings"/>
    </w:rPr>
  </w:style>
  <w:style w:type="character" w:customStyle="1" w:styleId="WW8NumSt17z0">
    <w:name w:val="WW8NumSt17z0"/>
    <w:rsid w:val="00DE749E"/>
    <w:rPr>
      <w:rFonts w:ascii="Wingdings" w:hAnsi="Wingdings"/>
    </w:rPr>
  </w:style>
  <w:style w:type="character" w:customStyle="1" w:styleId="WW8NumSt18z0">
    <w:name w:val="WW8NumSt18z0"/>
    <w:rsid w:val="00DE749E"/>
    <w:rPr>
      <w:rFonts w:ascii="Symbol" w:hAnsi="Symbol"/>
    </w:rPr>
  </w:style>
  <w:style w:type="character" w:customStyle="1" w:styleId="WW8NumSt19z0">
    <w:name w:val="WW8NumSt19z0"/>
    <w:rsid w:val="00DE749E"/>
    <w:rPr>
      <w:rFonts w:ascii="Symbol" w:hAnsi="Symbol"/>
    </w:rPr>
  </w:style>
  <w:style w:type="character" w:customStyle="1" w:styleId="WW8NumSt20z0">
    <w:name w:val="WW8NumSt20z0"/>
    <w:rsid w:val="00DE749E"/>
    <w:rPr>
      <w:rFonts w:ascii="Symbol" w:hAnsi="Symbol"/>
    </w:rPr>
  </w:style>
  <w:style w:type="character" w:customStyle="1" w:styleId="WW8NumSt21z0">
    <w:name w:val="WW8NumSt21z0"/>
    <w:rsid w:val="00DE749E"/>
    <w:rPr>
      <w:rFonts w:ascii="Wingdings" w:hAnsi="Wingdings"/>
    </w:rPr>
  </w:style>
  <w:style w:type="character" w:customStyle="1" w:styleId="WW8NumSt22z0">
    <w:name w:val="WW8NumSt22z0"/>
    <w:rsid w:val="00DE749E"/>
    <w:rPr>
      <w:rFonts w:ascii="Wingdings" w:hAnsi="Wingdings"/>
    </w:rPr>
  </w:style>
  <w:style w:type="character" w:customStyle="1" w:styleId="WW8NumSt23z0">
    <w:name w:val="WW8NumSt23z0"/>
    <w:rsid w:val="00DE749E"/>
    <w:rPr>
      <w:rFonts w:ascii="Wingdings" w:hAnsi="Wingdings"/>
    </w:rPr>
  </w:style>
  <w:style w:type="character" w:customStyle="1" w:styleId="WW8NumSt24z0">
    <w:name w:val="WW8NumSt24z0"/>
    <w:rsid w:val="00DE749E"/>
    <w:rPr>
      <w:rFonts w:ascii="Wingdings" w:hAnsi="Wingdings"/>
    </w:rPr>
  </w:style>
  <w:style w:type="character" w:customStyle="1" w:styleId="WW8NumSt25z0">
    <w:name w:val="WW8NumSt25z0"/>
    <w:rsid w:val="00DE749E"/>
    <w:rPr>
      <w:rFonts w:ascii="Wingdings" w:hAnsi="Wingdings"/>
    </w:rPr>
  </w:style>
  <w:style w:type="character" w:customStyle="1" w:styleId="WW8NumSt26z0">
    <w:name w:val="WW8NumSt26z0"/>
    <w:rsid w:val="00DE749E"/>
    <w:rPr>
      <w:rFonts w:ascii="Wingdings" w:hAnsi="Wingdings"/>
    </w:rPr>
  </w:style>
  <w:style w:type="character" w:customStyle="1" w:styleId="WW8NumSt27z0">
    <w:name w:val="WW8NumSt27z0"/>
    <w:rsid w:val="00DE749E"/>
    <w:rPr>
      <w:rFonts w:ascii="Wingdings" w:hAnsi="Wingdings"/>
    </w:rPr>
  </w:style>
  <w:style w:type="character" w:customStyle="1" w:styleId="WW8NumSt28z0">
    <w:name w:val="WW8NumSt28z0"/>
    <w:rsid w:val="00DE749E"/>
    <w:rPr>
      <w:rFonts w:ascii="Wingdings" w:hAnsi="Wingdings"/>
    </w:rPr>
  </w:style>
  <w:style w:type="character" w:customStyle="1" w:styleId="WW8NumSt29z0">
    <w:name w:val="WW8NumSt29z0"/>
    <w:rsid w:val="00DE749E"/>
    <w:rPr>
      <w:rFonts w:ascii="Wingdings" w:hAnsi="Wingdings"/>
    </w:rPr>
  </w:style>
  <w:style w:type="character" w:customStyle="1" w:styleId="WW8NumSt30z0">
    <w:name w:val="WW8NumSt30z0"/>
    <w:rsid w:val="00DE749E"/>
    <w:rPr>
      <w:rFonts w:ascii="Symbol" w:hAnsi="Symbol"/>
    </w:rPr>
  </w:style>
  <w:style w:type="character" w:customStyle="1" w:styleId="WW8NumSt31z0">
    <w:name w:val="WW8NumSt31z0"/>
    <w:rsid w:val="00DE749E"/>
    <w:rPr>
      <w:rFonts w:ascii="Symbol" w:hAnsi="Symbol"/>
    </w:rPr>
  </w:style>
  <w:style w:type="character" w:customStyle="1" w:styleId="WW8NumSt32z0">
    <w:name w:val="WW8NumSt32z0"/>
    <w:rsid w:val="00DE749E"/>
    <w:rPr>
      <w:rFonts w:ascii="Symbol" w:hAnsi="Symbol"/>
    </w:rPr>
  </w:style>
  <w:style w:type="character" w:customStyle="1" w:styleId="WW-Fontepargpadro11">
    <w:name w:val="WW-Fonte parág. padrão11"/>
    <w:rsid w:val="00DE749E"/>
  </w:style>
  <w:style w:type="character" w:customStyle="1" w:styleId="WW-Fontepargpadro111">
    <w:name w:val="WW-Fonte parág. padrão111"/>
    <w:rsid w:val="00DE749E"/>
  </w:style>
  <w:style w:type="character" w:styleId="Nmerodepgina">
    <w:name w:val="page number"/>
    <w:basedOn w:val="WW-Fontepargpadro111"/>
    <w:rsid w:val="00DE749E"/>
  </w:style>
  <w:style w:type="character" w:customStyle="1" w:styleId="SmbolosdeNumerao">
    <w:name w:val="Símbolos de Numeração"/>
    <w:rsid w:val="00DE749E"/>
  </w:style>
  <w:style w:type="character" w:customStyle="1" w:styleId="WW-SmbolosdeNumerao">
    <w:name w:val="WW-Símbolos de Numeração"/>
    <w:rsid w:val="00DE749E"/>
  </w:style>
  <w:style w:type="character" w:customStyle="1" w:styleId="Marcadores">
    <w:name w:val="Marcadores"/>
    <w:rsid w:val="00DE749E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DE749E"/>
    <w:rPr>
      <w:rFonts w:ascii="StarSymbol" w:hAnsi="StarSymbol"/>
      <w:sz w:val="18"/>
    </w:rPr>
  </w:style>
  <w:style w:type="character" w:customStyle="1" w:styleId="WW-WW8Num1z01">
    <w:name w:val="WW-WW8Num1z01"/>
    <w:rsid w:val="00DE749E"/>
    <w:rPr>
      <w:rFonts w:ascii="Wingdings" w:hAnsi="Wingdings"/>
    </w:rPr>
  </w:style>
  <w:style w:type="character" w:customStyle="1" w:styleId="WW-WW8Num2z01">
    <w:name w:val="WW-WW8Num2z01"/>
    <w:rsid w:val="00DE749E"/>
    <w:rPr>
      <w:rFonts w:ascii="Wingdings" w:hAnsi="Wingdings"/>
    </w:rPr>
  </w:style>
  <w:style w:type="character" w:customStyle="1" w:styleId="WW-WW8Num3z011">
    <w:name w:val="WW-WW8Num3z011"/>
    <w:rsid w:val="00DE749E"/>
    <w:rPr>
      <w:rFonts w:ascii="Symbol" w:hAnsi="Symbol"/>
    </w:rPr>
  </w:style>
  <w:style w:type="character" w:customStyle="1" w:styleId="WW-WW8Num4z01">
    <w:name w:val="WW-WW8Num4z01"/>
    <w:rsid w:val="00DE749E"/>
    <w:rPr>
      <w:rFonts w:ascii="Times New Roman" w:hAnsi="Times New Roman"/>
    </w:rPr>
  </w:style>
  <w:style w:type="character" w:customStyle="1" w:styleId="WW8Num4z1">
    <w:name w:val="WW8Num4z1"/>
    <w:rsid w:val="00DE749E"/>
    <w:rPr>
      <w:rFonts w:ascii="Courier New" w:hAnsi="Courier New"/>
    </w:rPr>
  </w:style>
  <w:style w:type="character" w:customStyle="1" w:styleId="WW8Num4z2">
    <w:name w:val="WW8Num4z2"/>
    <w:rsid w:val="00DE749E"/>
    <w:rPr>
      <w:rFonts w:ascii="Wingdings" w:hAnsi="Wingdings"/>
    </w:rPr>
  </w:style>
  <w:style w:type="character" w:customStyle="1" w:styleId="WW8Num4z3">
    <w:name w:val="WW8Num4z3"/>
    <w:rsid w:val="00DE749E"/>
    <w:rPr>
      <w:rFonts w:ascii="Symbol" w:hAnsi="Symbol"/>
    </w:rPr>
  </w:style>
  <w:style w:type="character" w:customStyle="1" w:styleId="WW-WW8Num5z01">
    <w:name w:val="WW-WW8Num5z01"/>
    <w:rsid w:val="00DE749E"/>
    <w:rPr>
      <w:rFonts w:ascii="StarSymbol" w:hAnsi="StarSymbol"/>
      <w:sz w:val="18"/>
    </w:rPr>
  </w:style>
  <w:style w:type="character" w:customStyle="1" w:styleId="WW-WW8Num6z0">
    <w:name w:val="WW-WW8Num6z0"/>
    <w:rsid w:val="00DE749E"/>
    <w:rPr>
      <w:rFonts w:ascii="StarSymbol" w:hAnsi="StarSymbol"/>
      <w:sz w:val="18"/>
    </w:rPr>
  </w:style>
  <w:style w:type="character" w:customStyle="1" w:styleId="WW-WW8Num7z0">
    <w:name w:val="WW-WW8Num7z0"/>
    <w:rsid w:val="00DE749E"/>
    <w:rPr>
      <w:rFonts w:ascii="StarSymbol" w:hAnsi="StarSymbol"/>
      <w:sz w:val="18"/>
    </w:rPr>
  </w:style>
  <w:style w:type="character" w:customStyle="1" w:styleId="WW-WW8Num8z01">
    <w:name w:val="WW-WW8Num8z01"/>
    <w:rsid w:val="00DE749E"/>
    <w:rPr>
      <w:rFonts w:ascii="StarSymbol" w:hAnsi="StarSymbol"/>
      <w:sz w:val="18"/>
    </w:rPr>
  </w:style>
  <w:style w:type="character" w:customStyle="1" w:styleId="WW-WW8Num12z0">
    <w:name w:val="WW-WW8Num12z0"/>
    <w:rsid w:val="00DE749E"/>
    <w:rPr>
      <w:rFonts w:ascii="StarSymbol" w:hAnsi="StarSymbol"/>
      <w:sz w:val="18"/>
    </w:rPr>
  </w:style>
  <w:style w:type="character" w:customStyle="1" w:styleId="WW8Num13z0">
    <w:name w:val="WW8Num13z0"/>
    <w:rsid w:val="00DE749E"/>
    <w:rPr>
      <w:rFonts w:ascii="StarSymbol" w:hAnsi="StarSymbol"/>
      <w:sz w:val="18"/>
    </w:rPr>
  </w:style>
  <w:style w:type="character" w:customStyle="1" w:styleId="WW-WW8Num14z0">
    <w:name w:val="WW-WW8Num14z0"/>
    <w:rsid w:val="00DE749E"/>
    <w:rPr>
      <w:rFonts w:ascii="StarSymbol" w:hAnsi="StarSymbol"/>
      <w:sz w:val="18"/>
    </w:rPr>
  </w:style>
  <w:style w:type="character" w:customStyle="1" w:styleId="WW-WW8Num15z0">
    <w:name w:val="WW-WW8Num15z0"/>
    <w:rsid w:val="00DE749E"/>
    <w:rPr>
      <w:rFonts w:ascii="StarSymbol" w:hAnsi="StarSymbol"/>
      <w:sz w:val="18"/>
    </w:rPr>
  </w:style>
  <w:style w:type="character" w:customStyle="1" w:styleId="WW-WW8Num16z0">
    <w:name w:val="WW-WW8Num16z0"/>
    <w:rsid w:val="00DE749E"/>
    <w:rPr>
      <w:rFonts w:ascii="StarSymbol" w:hAnsi="StarSymbol"/>
      <w:sz w:val="18"/>
    </w:rPr>
  </w:style>
  <w:style w:type="character" w:customStyle="1" w:styleId="WW-WW8Num17z0">
    <w:name w:val="WW-WW8Num17z0"/>
    <w:rsid w:val="00DE749E"/>
    <w:rPr>
      <w:rFonts w:ascii="StarSymbol" w:hAnsi="StarSymbol"/>
      <w:sz w:val="18"/>
    </w:rPr>
  </w:style>
  <w:style w:type="character" w:customStyle="1" w:styleId="WW8Num18z0">
    <w:name w:val="WW8Num18z0"/>
    <w:rsid w:val="00DE749E"/>
    <w:rPr>
      <w:rFonts w:ascii="StarSymbol" w:hAnsi="StarSymbol"/>
      <w:sz w:val="18"/>
    </w:rPr>
  </w:style>
  <w:style w:type="character" w:customStyle="1" w:styleId="WW-WW8Num19z0">
    <w:name w:val="WW-WW8Num19z0"/>
    <w:rsid w:val="00DE749E"/>
    <w:rPr>
      <w:rFonts w:ascii="StarSymbol" w:hAnsi="StarSymbol"/>
      <w:sz w:val="18"/>
    </w:rPr>
  </w:style>
  <w:style w:type="character" w:customStyle="1" w:styleId="WW8Num20z0">
    <w:name w:val="WW8Num20z0"/>
    <w:rsid w:val="00DE749E"/>
    <w:rPr>
      <w:rFonts w:ascii="StarSymbol" w:hAnsi="StarSymbol"/>
      <w:sz w:val="18"/>
    </w:rPr>
  </w:style>
  <w:style w:type="character" w:customStyle="1" w:styleId="WW8Num21z0">
    <w:name w:val="WW8Num21z0"/>
    <w:rsid w:val="00DE749E"/>
    <w:rPr>
      <w:rFonts w:ascii="StarSymbol" w:hAnsi="StarSymbol"/>
      <w:sz w:val="18"/>
    </w:rPr>
  </w:style>
  <w:style w:type="character" w:customStyle="1" w:styleId="WW-WW8Num22z0">
    <w:name w:val="WW-WW8Num22z0"/>
    <w:rsid w:val="00DE749E"/>
    <w:rPr>
      <w:rFonts w:ascii="StarSymbol" w:hAnsi="StarSymbol"/>
      <w:sz w:val="18"/>
    </w:rPr>
  </w:style>
  <w:style w:type="character" w:customStyle="1" w:styleId="WW-Absatz-Standardschriftart">
    <w:name w:val="WW-Absatz-Standardschriftart"/>
    <w:rsid w:val="00DE749E"/>
  </w:style>
  <w:style w:type="character" w:customStyle="1" w:styleId="WW-WW8Num1z011">
    <w:name w:val="WW-WW8Num1z011"/>
    <w:rsid w:val="00DE749E"/>
    <w:rPr>
      <w:rFonts w:ascii="Wingdings" w:hAnsi="Wingdings"/>
    </w:rPr>
  </w:style>
  <w:style w:type="character" w:customStyle="1" w:styleId="WW-WW8Num2z011">
    <w:name w:val="WW-WW8Num2z011"/>
    <w:rsid w:val="00DE749E"/>
    <w:rPr>
      <w:rFonts w:ascii="Wingdings" w:hAnsi="Wingdings"/>
    </w:rPr>
  </w:style>
  <w:style w:type="character" w:customStyle="1" w:styleId="WW-WW8Num4z011">
    <w:name w:val="WW-WW8Num4z011"/>
    <w:rsid w:val="00DE749E"/>
    <w:rPr>
      <w:rFonts w:ascii="StarSymbol" w:hAnsi="StarSymbol"/>
      <w:sz w:val="18"/>
    </w:rPr>
  </w:style>
  <w:style w:type="character" w:customStyle="1" w:styleId="WW-WW8Num5z011">
    <w:name w:val="WW-WW8Num5z011"/>
    <w:rsid w:val="00DE749E"/>
    <w:rPr>
      <w:rFonts w:ascii="Symbol" w:hAnsi="Symbol"/>
    </w:rPr>
  </w:style>
  <w:style w:type="character" w:customStyle="1" w:styleId="WW-WW8Num6z01">
    <w:name w:val="WW-WW8Num6z01"/>
    <w:rsid w:val="00DE749E"/>
    <w:rPr>
      <w:rFonts w:ascii="Times New Roman" w:hAnsi="Times New Roman"/>
    </w:rPr>
  </w:style>
  <w:style w:type="character" w:customStyle="1" w:styleId="WW8Num6z1">
    <w:name w:val="WW8Num6z1"/>
    <w:rsid w:val="00DE749E"/>
    <w:rPr>
      <w:rFonts w:ascii="Courier New" w:hAnsi="Courier New"/>
    </w:rPr>
  </w:style>
  <w:style w:type="character" w:customStyle="1" w:styleId="WW8Num6z2">
    <w:name w:val="WW8Num6z2"/>
    <w:rsid w:val="00DE749E"/>
    <w:rPr>
      <w:rFonts w:ascii="Wingdings" w:hAnsi="Wingdings"/>
    </w:rPr>
  </w:style>
  <w:style w:type="character" w:customStyle="1" w:styleId="WW8Num6z3">
    <w:name w:val="WW8Num6z3"/>
    <w:rsid w:val="00DE749E"/>
    <w:rPr>
      <w:rFonts w:ascii="Symbol" w:hAnsi="Symbol"/>
    </w:rPr>
  </w:style>
  <w:style w:type="character" w:customStyle="1" w:styleId="WW-WW8Num7z01">
    <w:name w:val="WW-WW8Num7z01"/>
    <w:rsid w:val="00DE749E"/>
    <w:rPr>
      <w:rFonts w:ascii="StarSymbol" w:hAnsi="StarSymbol"/>
      <w:sz w:val="18"/>
    </w:rPr>
  </w:style>
  <w:style w:type="character" w:customStyle="1" w:styleId="WW-WW8Num8z011">
    <w:name w:val="WW-WW8Num8z011"/>
    <w:rsid w:val="00DE749E"/>
    <w:rPr>
      <w:rFonts w:ascii="StarSymbol" w:hAnsi="StarSymbol"/>
      <w:sz w:val="18"/>
    </w:rPr>
  </w:style>
  <w:style w:type="character" w:customStyle="1" w:styleId="WW-WW8Num9z01">
    <w:name w:val="WW-WW8Num9z01"/>
    <w:rsid w:val="00DE749E"/>
    <w:rPr>
      <w:rFonts w:ascii="StarSymbol" w:hAnsi="StarSymbol"/>
      <w:sz w:val="18"/>
    </w:rPr>
  </w:style>
  <w:style w:type="character" w:customStyle="1" w:styleId="WW-WW8Num10z0">
    <w:name w:val="WW-WW8Num10z0"/>
    <w:rsid w:val="00DE749E"/>
    <w:rPr>
      <w:rFonts w:ascii="StarSymbol" w:hAnsi="StarSymbol"/>
      <w:sz w:val="18"/>
    </w:rPr>
  </w:style>
  <w:style w:type="character" w:customStyle="1" w:styleId="WW-Absatz-Standardschriftart1">
    <w:name w:val="WW-Absatz-Standardschriftart1"/>
    <w:rsid w:val="00DE749E"/>
  </w:style>
  <w:style w:type="character" w:customStyle="1" w:styleId="WW-WW8Num1z0111">
    <w:name w:val="WW-WW8Num1z0111"/>
    <w:rsid w:val="00DE749E"/>
    <w:rPr>
      <w:rFonts w:ascii="Wingdings" w:hAnsi="Wingdings"/>
    </w:rPr>
  </w:style>
  <w:style w:type="character" w:customStyle="1" w:styleId="WW-WW8Num2z0111">
    <w:name w:val="WW-WW8Num2z0111"/>
    <w:rsid w:val="00DE749E"/>
    <w:rPr>
      <w:rFonts w:ascii="Wingdings" w:hAnsi="Wingdings"/>
    </w:rPr>
  </w:style>
  <w:style w:type="character" w:customStyle="1" w:styleId="WW-WW8Num4z0111">
    <w:name w:val="WW-WW8Num4z0111"/>
    <w:rsid w:val="00DE749E"/>
    <w:rPr>
      <w:rFonts w:ascii="StarSymbol" w:hAnsi="StarSymbol"/>
      <w:sz w:val="18"/>
    </w:rPr>
  </w:style>
  <w:style w:type="character" w:customStyle="1" w:styleId="WW-WW8Num5z0111">
    <w:name w:val="WW-WW8Num5z0111"/>
    <w:rsid w:val="00DE749E"/>
    <w:rPr>
      <w:rFonts w:ascii="Symbol" w:hAnsi="Symbol"/>
    </w:rPr>
  </w:style>
  <w:style w:type="character" w:customStyle="1" w:styleId="WW-WW8Num6z011">
    <w:name w:val="WW-WW8Num6z011"/>
    <w:rsid w:val="00DE749E"/>
    <w:rPr>
      <w:rFonts w:ascii="Times New Roman" w:hAnsi="Times New Roman"/>
    </w:rPr>
  </w:style>
  <w:style w:type="character" w:customStyle="1" w:styleId="WW-WW8Num6z1">
    <w:name w:val="WW-WW8Num6z1"/>
    <w:rsid w:val="00DE749E"/>
    <w:rPr>
      <w:rFonts w:ascii="Courier New" w:hAnsi="Courier New"/>
    </w:rPr>
  </w:style>
  <w:style w:type="character" w:customStyle="1" w:styleId="WW-WW8Num6z2">
    <w:name w:val="WW-WW8Num6z2"/>
    <w:rsid w:val="00DE749E"/>
    <w:rPr>
      <w:rFonts w:ascii="Wingdings" w:hAnsi="Wingdings"/>
    </w:rPr>
  </w:style>
  <w:style w:type="character" w:customStyle="1" w:styleId="WW-WW8Num6z3">
    <w:name w:val="WW-WW8Num6z3"/>
    <w:rsid w:val="00DE749E"/>
    <w:rPr>
      <w:rFonts w:ascii="Symbol" w:hAnsi="Symbol"/>
    </w:rPr>
  </w:style>
  <w:style w:type="character" w:customStyle="1" w:styleId="WW-Absatz-Standardschriftart11">
    <w:name w:val="WW-Absatz-Standardschriftart11"/>
    <w:rsid w:val="00DE749E"/>
  </w:style>
  <w:style w:type="character" w:customStyle="1" w:styleId="WW-WW8Num1z01111">
    <w:name w:val="WW-WW8Num1z01111"/>
    <w:rsid w:val="00DE749E"/>
    <w:rPr>
      <w:rFonts w:ascii="Wingdings" w:hAnsi="Wingdings"/>
    </w:rPr>
  </w:style>
  <w:style w:type="character" w:customStyle="1" w:styleId="WW-WW8Num2z01111">
    <w:name w:val="WW-WW8Num2z01111"/>
    <w:rsid w:val="00DE749E"/>
    <w:rPr>
      <w:rFonts w:ascii="Wingdings" w:hAnsi="Wingdings"/>
    </w:rPr>
  </w:style>
  <w:style w:type="character" w:customStyle="1" w:styleId="WW-WW8Num4z01111">
    <w:name w:val="WW-WW8Num4z01111"/>
    <w:rsid w:val="00DE749E"/>
    <w:rPr>
      <w:rFonts w:ascii="StarSymbol" w:hAnsi="StarSymbol"/>
      <w:sz w:val="18"/>
    </w:rPr>
  </w:style>
  <w:style w:type="character" w:customStyle="1" w:styleId="WW-WW8Num5z01111">
    <w:name w:val="WW-WW8Num5z01111"/>
    <w:rsid w:val="00DE749E"/>
    <w:rPr>
      <w:rFonts w:ascii="Symbol" w:hAnsi="Symbol"/>
    </w:rPr>
  </w:style>
  <w:style w:type="character" w:customStyle="1" w:styleId="WW-WW8Num6z0111">
    <w:name w:val="WW-WW8Num6z0111"/>
    <w:rsid w:val="00DE749E"/>
    <w:rPr>
      <w:rFonts w:ascii="Times New Roman" w:hAnsi="Times New Roman"/>
    </w:rPr>
  </w:style>
  <w:style w:type="character" w:customStyle="1" w:styleId="WW-WW8Num6z11">
    <w:name w:val="WW-WW8Num6z11"/>
    <w:rsid w:val="00DE749E"/>
    <w:rPr>
      <w:rFonts w:ascii="Courier New" w:hAnsi="Courier New"/>
    </w:rPr>
  </w:style>
  <w:style w:type="character" w:customStyle="1" w:styleId="WW-WW8Num6z21">
    <w:name w:val="WW-WW8Num6z21"/>
    <w:rsid w:val="00DE749E"/>
    <w:rPr>
      <w:rFonts w:ascii="Wingdings" w:hAnsi="Wingdings"/>
    </w:rPr>
  </w:style>
  <w:style w:type="character" w:customStyle="1" w:styleId="WW-WW8Num6z31">
    <w:name w:val="WW-WW8Num6z31"/>
    <w:rsid w:val="00DE749E"/>
    <w:rPr>
      <w:rFonts w:ascii="Symbol" w:hAnsi="Symbol"/>
    </w:rPr>
  </w:style>
  <w:style w:type="character" w:customStyle="1" w:styleId="WW-Absatz-Standardschriftart111">
    <w:name w:val="WW-Absatz-Standardschriftart111"/>
    <w:rsid w:val="00DE749E"/>
  </w:style>
  <w:style w:type="character" w:customStyle="1" w:styleId="WW-WW8Num1z011111">
    <w:name w:val="WW-WW8Num1z011111"/>
    <w:rsid w:val="00DE749E"/>
    <w:rPr>
      <w:rFonts w:ascii="Wingdings" w:hAnsi="Wingdings"/>
    </w:rPr>
  </w:style>
  <w:style w:type="character" w:customStyle="1" w:styleId="WW-WW8Num2z011111">
    <w:name w:val="WW-WW8Num2z011111"/>
    <w:rsid w:val="00DE749E"/>
    <w:rPr>
      <w:rFonts w:ascii="Wingdings" w:hAnsi="Wingdings"/>
    </w:rPr>
  </w:style>
  <w:style w:type="character" w:customStyle="1" w:styleId="WW-WW8Num4z011111">
    <w:name w:val="WW-WW8Num4z011111"/>
    <w:rsid w:val="00DE749E"/>
    <w:rPr>
      <w:rFonts w:ascii="StarSymbol" w:hAnsi="StarSymbol"/>
      <w:sz w:val="18"/>
    </w:rPr>
  </w:style>
  <w:style w:type="character" w:customStyle="1" w:styleId="WW-WW8Num5z011111">
    <w:name w:val="WW-WW8Num5z011111"/>
    <w:rsid w:val="00DE749E"/>
    <w:rPr>
      <w:rFonts w:ascii="Symbol" w:hAnsi="Symbol"/>
    </w:rPr>
  </w:style>
  <w:style w:type="character" w:customStyle="1" w:styleId="WW-WW8Num6z01111">
    <w:name w:val="WW-WW8Num6z01111"/>
    <w:rsid w:val="00DE749E"/>
    <w:rPr>
      <w:rFonts w:ascii="Times New Roman" w:hAnsi="Times New Roman"/>
    </w:rPr>
  </w:style>
  <w:style w:type="character" w:customStyle="1" w:styleId="WW-WW8Num6z111">
    <w:name w:val="WW-WW8Num6z111"/>
    <w:rsid w:val="00DE749E"/>
    <w:rPr>
      <w:rFonts w:ascii="Courier New" w:hAnsi="Courier New"/>
    </w:rPr>
  </w:style>
  <w:style w:type="character" w:customStyle="1" w:styleId="WW-WW8Num6z211">
    <w:name w:val="WW-WW8Num6z211"/>
    <w:rsid w:val="00DE749E"/>
    <w:rPr>
      <w:rFonts w:ascii="Wingdings" w:hAnsi="Wingdings"/>
    </w:rPr>
  </w:style>
  <w:style w:type="character" w:customStyle="1" w:styleId="WW-WW8Num6z311">
    <w:name w:val="WW-WW8Num6z311"/>
    <w:rsid w:val="00DE749E"/>
    <w:rPr>
      <w:rFonts w:ascii="Symbol" w:hAnsi="Symbol"/>
    </w:rPr>
  </w:style>
  <w:style w:type="character" w:customStyle="1" w:styleId="WW-Absatz-Standardschriftart1111">
    <w:name w:val="WW-Absatz-Standardschriftart1111"/>
    <w:rsid w:val="00DE749E"/>
  </w:style>
  <w:style w:type="character" w:customStyle="1" w:styleId="WW-WW8Num1z0111111">
    <w:name w:val="WW-WW8Num1z0111111"/>
    <w:rsid w:val="00DE749E"/>
    <w:rPr>
      <w:rFonts w:ascii="Wingdings" w:hAnsi="Wingdings"/>
    </w:rPr>
  </w:style>
  <w:style w:type="character" w:customStyle="1" w:styleId="WW-WW8Num2z0111111">
    <w:name w:val="WW-WW8Num2z0111111"/>
    <w:rsid w:val="00DE749E"/>
    <w:rPr>
      <w:rFonts w:ascii="Wingdings" w:hAnsi="Wingdings"/>
    </w:rPr>
  </w:style>
  <w:style w:type="character" w:customStyle="1" w:styleId="WW-WW8Num4z0111111">
    <w:name w:val="WW-WW8Num4z0111111"/>
    <w:rsid w:val="00DE749E"/>
    <w:rPr>
      <w:rFonts w:ascii="StarSymbol" w:hAnsi="StarSymbol"/>
      <w:sz w:val="18"/>
    </w:rPr>
  </w:style>
  <w:style w:type="character" w:customStyle="1" w:styleId="WW-WW8Num5z0111111">
    <w:name w:val="WW-WW8Num5z0111111"/>
    <w:rsid w:val="00DE749E"/>
    <w:rPr>
      <w:rFonts w:ascii="Symbol" w:hAnsi="Symbol"/>
    </w:rPr>
  </w:style>
  <w:style w:type="character" w:customStyle="1" w:styleId="WW-WW8Num6z011111">
    <w:name w:val="WW-WW8Num6z011111"/>
    <w:rsid w:val="00DE749E"/>
    <w:rPr>
      <w:rFonts w:ascii="Times New Roman" w:hAnsi="Times New Roman"/>
    </w:rPr>
  </w:style>
  <w:style w:type="character" w:customStyle="1" w:styleId="WW-WW8Num6z1111">
    <w:name w:val="WW-WW8Num6z1111"/>
    <w:rsid w:val="00DE749E"/>
    <w:rPr>
      <w:rFonts w:ascii="Courier New" w:hAnsi="Courier New"/>
    </w:rPr>
  </w:style>
  <w:style w:type="character" w:customStyle="1" w:styleId="WW-WW8Num6z2111">
    <w:name w:val="WW-WW8Num6z2111"/>
    <w:rsid w:val="00DE749E"/>
    <w:rPr>
      <w:rFonts w:ascii="Wingdings" w:hAnsi="Wingdings"/>
    </w:rPr>
  </w:style>
  <w:style w:type="character" w:customStyle="1" w:styleId="WW-WW8Num6z3111">
    <w:name w:val="WW-WW8Num6z3111"/>
    <w:rsid w:val="00DE749E"/>
    <w:rPr>
      <w:rFonts w:ascii="Symbol" w:hAnsi="Symbol"/>
    </w:rPr>
  </w:style>
  <w:style w:type="character" w:customStyle="1" w:styleId="WW-Absatz-Standardschriftart11111">
    <w:name w:val="WW-Absatz-Standardschriftart11111"/>
    <w:rsid w:val="00DE749E"/>
  </w:style>
  <w:style w:type="character" w:customStyle="1" w:styleId="WW-WW8Num1z01111111">
    <w:name w:val="WW-WW8Num1z01111111"/>
    <w:rsid w:val="00DE749E"/>
    <w:rPr>
      <w:rFonts w:ascii="Symbol" w:hAnsi="Symbol"/>
    </w:rPr>
  </w:style>
  <w:style w:type="character" w:customStyle="1" w:styleId="WW8Num1z1">
    <w:name w:val="WW8Num1z1"/>
    <w:rsid w:val="00DE749E"/>
    <w:rPr>
      <w:rFonts w:ascii="Courier New" w:hAnsi="Courier New"/>
    </w:rPr>
  </w:style>
  <w:style w:type="character" w:customStyle="1" w:styleId="WW8Num1z2">
    <w:name w:val="WW8Num1z2"/>
    <w:rsid w:val="00DE749E"/>
    <w:rPr>
      <w:rFonts w:ascii="Wingdings" w:hAnsi="Wingdings"/>
    </w:rPr>
  </w:style>
  <w:style w:type="character" w:customStyle="1" w:styleId="WW-WW8Num2z01111111">
    <w:name w:val="WW-WW8Num2z01111111"/>
    <w:rsid w:val="00DE749E"/>
    <w:rPr>
      <w:rFonts w:ascii="Symbol" w:hAnsi="Symbol"/>
    </w:rPr>
  </w:style>
  <w:style w:type="character" w:customStyle="1" w:styleId="WW8Num2z1">
    <w:name w:val="WW8Num2z1"/>
    <w:rsid w:val="00DE749E"/>
    <w:rPr>
      <w:rFonts w:ascii="Courier New" w:hAnsi="Courier New"/>
    </w:rPr>
  </w:style>
  <w:style w:type="character" w:customStyle="1" w:styleId="WW8Num2z2">
    <w:name w:val="WW8Num2z2"/>
    <w:rsid w:val="00DE749E"/>
    <w:rPr>
      <w:rFonts w:ascii="Wingdings" w:hAnsi="Wingdings"/>
    </w:rPr>
  </w:style>
  <w:style w:type="character" w:customStyle="1" w:styleId="WW-WW8Num3z0111">
    <w:name w:val="WW-WW8Num3z0111"/>
    <w:rsid w:val="00DE749E"/>
    <w:rPr>
      <w:rFonts w:ascii="Wingdings" w:hAnsi="Wingdings"/>
    </w:rPr>
  </w:style>
  <w:style w:type="character" w:customStyle="1" w:styleId="WW-WW8Num4z01111111">
    <w:name w:val="WW-WW8Num4z01111111"/>
    <w:rsid w:val="00DE749E"/>
    <w:rPr>
      <w:rFonts w:ascii="Symbol" w:hAnsi="Symbol"/>
    </w:rPr>
  </w:style>
  <w:style w:type="character" w:customStyle="1" w:styleId="WW-WW8Num4z1">
    <w:name w:val="WW-WW8Num4z1"/>
    <w:rsid w:val="00DE749E"/>
    <w:rPr>
      <w:rFonts w:ascii="Courier New" w:hAnsi="Courier New"/>
    </w:rPr>
  </w:style>
  <w:style w:type="character" w:customStyle="1" w:styleId="WW-WW8Num4z2">
    <w:name w:val="WW-WW8Num4z2"/>
    <w:rsid w:val="00DE749E"/>
    <w:rPr>
      <w:rFonts w:ascii="Wingdings" w:hAnsi="Wingdings"/>
    </w:rPr>
  </w:style>
  <w:style w:type="character" w:customStyle="1" w:styleId="WW-WW8Num5z01111111">
    <w:name w:val="WW-WW8Num5z01111111"/>
    <w:rsid w:val="00DE749E"/>
    <w:rPr>
      <w:rFonts w:ascii="Wingdings" w:hAnsi="Wingdings"/>
    </w:rPr>
  </w:style>
  <w:style w:type="character" w:customStyle="1" w:styleId="WW-WW8Num8z0111">
    <w:name w:val="WW-WW8Num8z0111"/>
    <w:rsid w:val="00DE749E"/>
    <w:rPr>
      <w:rFonts w:ascii="StarSymbol" w:hAnsi="StarSymbol"/>
      <w:sz w:val="18"/>
    </w:rPr>
  </w:style>
  <w:style w:type="character" w:customStyle="1" w:styleId="WW-WW8Num11z0">
    <w:name w:val="WW-WW8Num11z0"/>
    <w:rsid w:val="00DE749E"/>
    <w:rPr>
      <w:rFonts w:ascii="Symbol" w:hAnsi="Symbol"/>
    </w:rPr>
  </w:style>
  <w:style w:type="character" w:customStyle="1" w:styleId="WW8Num11z1">
    <w:name w:val="WW8Num11z1"/>
    <w:rsid w:val="00DE749E"/>
    <w:rPr>
      <w:rFonts w:ascii="Courier New" w:hAnsi="Courier New"/>
    </w:rPr>
  </w:style>
  <w:style w:type="character" w:customStyle="1" w:styleId="WW8Num11z2">
    <w:name w:val="WW8Num11z2"/>
    <w:rsid w:val="00DE749E"/>
    <w:rPr>
      <w:rFonts w:ascii="Wingdings" w:hAnsi="Wingdings"/>
    </w:rPr>
  </w:style>
  <w:style w:type="character" w:customStyle="1" w:styleId="WW-WW8Num13z0">
    <w:name w:val="WW-WW8Num13z0"/>
    <w:rsid w:val="00DE749E"/>
    <w:rPr>
      <w:rFonts w:ascii="Times New Roman" w:hAnsi="Times New Roman"/>
    </w:rPr>
  </w:style>
  <w:style w:type="character" w:customStyle="1" w:styleId="WW8Num13z1">
    <w:name w:val="WW8Num13z1"/>
    <w:rsid w:val="00DE749E"/>
    <w:rPr>
      <w:rFonts w:ascii="Courier New" w:hAnsi="Courier New"/>
    </w:rPr>
  </w:style>
  <w:style w:type="character" w:customStyle="1" w:styleId="WW8Num13z2">
    <w:name w:val="WW8Num13z2"/>
    <w:rsid w:val="00DE749E"/>
    <w:rPr>
      <w:rFonts w:ascii="Wingdings" w:hAnsi="Wingdings"/>
    </w:rPr>
  </w:style>
  <w:style w:type="character" w:customStyle="1" w:styleId="WW8Num13z3">
    <w:name w:val="WW8Num13z3"/>
    <w:rsid w:val="00DE749E"/>
    <w:rPr>
      <w:rFonts w:ascii="Symbol" w:hAnsi="Symbol"/>
    </w:rPr>
  </w:style>
  <w:style w:type="character" w:customStyle="1" w:styleId="WW-Fontepargpadro12">
    <w:name w:val="WW-Fonte parág. padrão12"/>
    <w:rsid w:val="00DE749E"/>
  </w:style>
  <w:style w:type="character" w:customStyle="1" w:styleId="WW-WW8Num1z011111111">
    <w:name w:val="WW-WW8Num1z011111111"/>
    <w:rsid w:val="00DE749E"/>
    <w:rPr>
      <w:rFonts w:ascii="Symbol" w:hAnsi="Symbol"/>
    </w:rPr>
  </w:style>
  <w:style w:type="character" w:customStyle="1" w:styleId="WW-WW8Num1z1">
    <w:name w:val="WW-WW8Num1z1"/>
    <w:rsid w:val="00DE749E"/>
    <w:rPr>
      <w:rFonts w:ascii="Courier New" w:hAnsi="Courier New"/>
    </w:rPr>
  </w:style>
  <w:style w:type="character" w:customStyle="1" w:styleId="WW-WW8Num1z2">
    <w:name w:val="WW-WW8Num1z2"/>
    <w:rsid w:val="00DE749E"/>
    <w:rPr>
      <w:rFonts w:ascii="Wingdings" w:hAnsi="Wingdings"/>
    </w:rPr>
  </w:style>
  <w:style w:type="character" w:customStyle="1" w:styleId="WW-WW8Num2z011111111">
    <w:name w:val="WW-WW8Num2z011111111"/>
    <w:rsid w:val="00DE749E"/>
    <w:rPr>
      <w:rFonts w:ascii="Symbol" w:hAnsi="Symbol"/>
    </w:rPr>
  </w:style>
  <w:style w:type="character" w:customStyle="1" w:styleId="WW-WW8Num2z1">
    <w:name w:val="WW-WW8Num2z1"/>
    <w:rsid w:val="00DE749E"/>
    <w:rPr>
      <w:rFonts w:ascii="Courier New" w:hAnsi="Courier New"/>
    </w:rPr>
  </w:style>
  <w:style w:type="character" w:customStyle="1" w:styleId="WW-WW8Num2z2">
    <w:name w:val="WW-WW8Num2z2"/>
    <w:rsid w:val="00DE749E"/>
    <w:rPr>
      <w:rFonts w:ascii="Wingdings" w:hAnsi="Wingdings"/>
    </w:rPr>
  </w:style>
  <w:style w:type="character" w:customStyle="1" w:styleId="WW-WW8Num3z01111">
    <w:name w:val="WW-WW8Num3z01111"/>
    <w:rsid w:val="00DE749E"/>
    <w:rPr>
      <w:rFonts w:ascii="Wingdings" w:hAnsi="Wingdings"/>
    </w:rPr>
  </w:style>
  <w:style w:type="character" w:customStyle="1" w:styleId="WW-WW8Num4z011111111">
    <w:name w:val="WW-WW8Num4z011111111"/>
    <w:rsid w:val="00DE749E"/>
    <w:rPr>
      <w:rFonts w:ascii="Symbol" w:hAnsi="Symbol"/>
    </w:rPr>
  </w:style>
  <w:style w:type="character" w:customStyle="1" w:styleId="WW-WW8Num4z11">
    <w:name w:val="WW-WW8Num4z11"/>
    <w:rsid w:val="00DE749E"/>
    <w:rPr>
      <w:rFonts w:ascii="Courier New" w:hAnsi="Courier New"/>
    </w:rPr>
  </w:style>
  <w:style w:type="character" w:customStyle="1" w:styleId="WW-WW8Num4z21">
    <w:name w:val="WW-WW8Num4z21"/>
    <w:rsid w:val="00DE749E"/>
    <w:rPr>
      <w:rFonts w:ascii="Wingdings" w:hAnsi="Wingdings"/>
    </w:rPr>
  </w:style>
  <w:style w:type="character" w:customStyle="1" w:styleId="WW-WW8Num5z011111111">
    <w:name w:val="WW-WW8Num5z011111111"/>
    <w:rsid w:val="00DE749E"/>
    <w:rPr>
      <w:rFonts w:ascii="Wingdings" w:hAnsi="Wingdings"/>
    </w:rPr>
  </w:style>
  <w:style w:type="character" w:customStyle="1" w:styleId="WW-Absatz-Standardschriftart111111">
    <w:name w:val="WW-Absatz-Standardschriftart111111"/>
    <w:rsid w:val="00DE749E"/>
  </w:style>
  <w:style w:type="character" w:customStyle="1" w:styleId="WW-WW8Num1z0111111111">
    <w:name w:val="WW-WW8Num1z0111111111"/>
    <w:rsid w:val="00DE749E"/>
    <w:rPr>
      <w:rFonts w:ascii="Symbol" w:hAnsi="Symbol"/>
    </w:rPr>
  </w:style>
  <w:style w:type="character" w:customStyle="1" w:styleId="WW-WW8Num1z11">
    <w:name w:val="WW-WW8Num1z11"/>
    <w:rsid w:val="00DE749E"/>
    <w:rPr>
      <w:rFonts w:ascii="Courier New" w:hAnsi="Courier New"/>
    </w:rPr>
  </w:style>
  <w:style w:type="character" w:customStyle="1" w:styleId="WW-WW8Num1z21">
    <w:name w:val="WW-WW8Num1z21"/>
    <w:rsid w:val="00DE749E"/>
    <w:rPr>
      <w:rFonts w:ascii="Wingdings" w:hAnsi="Wingdings"/>
    </w:rPr>
  </w:style>
  <w:style w:type="character" w:customStyle="1" w:styleId="WW-WW8Num2z0111111111">
    <w:name w:val="WW-WW8Num2z0111111111"/>
    <w:rsid w:val="00DE749E"/>
    <w:rPr>
      <w:rFonts w:ascii="Symbol" w:hAnsi="Symbol"/>
    </w:rPr>
  </w:style>
  <w:style w:type="character" w:customStyle="1" w:styleId="WW-WW8Num2z11">
    <w:name w:val="WW-WW8Num2z11"/>
    <w:rsid w:val="00DE749E"/>
    <w:rPr>
      <w:rFonts w:ascii="Courier New" w:hAnsi="Courier New"/>
    </w:rPr>
  </w:style>
  <w:style w:type="character" w:customStyle="1" w:styleId="WW-WW8Num2z21">
    <w:name w:val="WW-WW8Num2z21"/>
    <w:rsid w:val="00DE749E"/>
    <w:rPr>
      <w:rFonts w:ascii="Wingdings" w:hAnsi="Wingdings"/>
    </w:rPr>
  </w:style>
  <w:style w:type="character" w:customStyle="1" w:styleId="WW-WW8Num3z011111">
    <w:name w:val="WW-WW8Num3z011111"/>
    <w:rsid w:val="00DE749E"/>
    <w:rPr>
      <w:rFonts w:ascii="Wingdings" w:hAnsi="Wingdings"/>
    </w:rPr>
  </w:style>
  <w:style w:type="character" w:customStyle="1" w:styleId="WW-WW8Num4z0111111111">
    <w:name w:val="WW-WW8Num4z0111111111"/>
    <w:rsid w:val="00DE749E"/>
    <w:rPr>
      <w:rFonts w:ascii="Symbol" w:hAnsi="Symbol"/>
    </w:rPr>
  </w:style>
  <w:style w:type="character" w:customStyle="1" w:styleId="WW-WW8Num4z111">
    <w:name w:val="WW-WW8Num4z111"/>
    <w:rsid w:val="00DE749E"/>
    <w:rPr>
      <w:rFonts w:ascii="Courier New" w:hAnsi="Courier New"/>
    </w:rPr>
  </w:style>
  <w:style w:type="character" w:customStyle="1" w:styleId="WW-WW8Num4z211">
    <w:name w:val="WW-WW8Num4z211"/>
    <w:rsid w:val="00DE749E"/>
    <w:rPr>
      <w:rFonts w:ascii="Wingdings" w:hAnsi="Wingdings"/>
    </w:rPr>
  </w:style>
  <w:style w:type="character" w:customStyle="1" w:styleId="WW-WW8Num5z0111111111">
    <w:name w:val="WW-WW8Num5z0111111111"/>
    <w:rsid w:val="00DE749E"/>
    <w:rPr>
      <w:rFonts w:ascii="Wingdings" w:hAnsi="Wingdings"/>
    </w:rPr>
  </w:style>
  <w:style w:type="character" w:customStyle="1" w:styleId="WW-Fontepargpadro121">
    <w:name w:val="WW-Fonte parág. padrão121"/>
    <w:rsid w:val="00DE749E"/>
  </w:style>
  <w:style w:type="character" w:customStyle="1" w:styleId="WW-WW8Num1z01111111111">
    <w:name w:val="WW-WW8Num1z01111111111"/>
    <w:rsid w:val="00DE749E"/>
    <w:rPr>
      <w:rFonts w:ascii="Symbol" w:hAnsi="Symbol"/>
    </w:rPr>
  </w:style>
  <w:style w:type="character" w:customStyle="1" w:styleId="WW-WW8Num1z111">
    <w:name w:val="WW-WW8Num1z111"/>
    <w:rsid w:val="00DE749E"/>
    <w:rPr>
      <w:rFonts w:ascii="Courier New" w:hAnsi="Courier New"/>
    </w:rPr>
  </w:style>
  <w:style w:type="character" w:customStyle="1" w:styleId="WW-WW8Num1z211">
    <w:name w:val="WW-WW8Num1z211"/>
    <w:rsid w:val="00DE749E"/>
    <w:rPr>
      <w:rFonts w:ascii="Wingdings" w:hAnsi="Wingdings"/>
    </w:rPr>
  </w:style>
  <w:style w:type="character" w:customStyle="1" w:styleId="WW-WW8Num2z01111111111">
    <w:name w:val="WW-WW8Num2z01111111111"/>
    <w:rsid w:val="00DE749E"/>
    <w:rPr>
      <w:rFonts w:ascii="Symbol" w:hAnsi="Symbol"/>
    </w:rPr>
  </w:style>
  <w:style w:type="character" w:customStyle="1" w:styleId="WW-WW8Num2z111">
    <w:name w:val="WW-WW8Num2z111"/>
    <w:rsid w:val="00DE749E"/>
    <w:rPr>
      <w:rFonts w:ascii="Courier New" w:hAnsi="Courier New"/>
    </w:rPr>
  </w:style>
  <w:style w:type="character" w:customStyle="1" w:styleId="WW-WW8Num2z211">
    <w:name w:val="WW-WW8Num2z211"/>
    <w:rsid w:val="00DE749E"/>
    <w:rPr>
      <w:rFonts w:ascii="Wingdings" w:hAnsi="Wingdings"/>
    </w:rPr>
  </w:style>
  <w:style w:type="character" w:customStyle="1" w:styleId="WW-WW8Num3z0111111">
    <w:name w:val="WW-WW8Num3z0111111"/>
    <w:rsid w:val="00DE749E"/>
    <w:rPr>
      <w:rFonts w:ascii="Wingdings" w:hAnsi="Wingdings"/>
    </w:rPr>
  </w:style>
  <w:style w:type="character" w:customStyle="1" w:styleId="WW-WW8Num4z01111111111">
    <w:name w:val="WW-WW8Num4z01111111111"/>
    <w:rsid w:val="00DE749E"/>
    <w:rPr>
      <w:rFonts w:ascii="Symbol" w:hAnsi="Symbol"/>
    </w:rPr>
  </w:style>
  <w:style w:type="character" w:customStyle="1" w:styleId="WW-WW8Num4z1111">
    <w:name w:val="WW-WW8Num4z1111"/>
    <w:rsid w:val="00DE749E"/>
    <w:rPr>
      <w:rFonts w:ascii="Courier New" w:hAnsi="Courier New"/>
    </w:rPr>
  </w:style>
  <w:style w:type="character" w:customStyle="1" w:styleId="WW-WW8Num4z2111">
    <w:name w:val="WW-WW8Num4z2111"/>
    <w:rsid w:val="00DE749E"/>
    <w:rPr>
      <w:rFonts w:ascii="Wingdings" w:hAnsi="Wingdings"/>
    </w:rPr>
  </w:style>
  <w:style w:type="character" w:customStyle="1" w:styleId="WW-WW8Num5z01111111111">
    <w:name w:val="WW-WW8Num5z01111111111"/>
    <w:rsid w:val="00DE749E"/>
    <w:rPr>
      <w:rFonts w:ascii="Wingdings" w:hAnsi="Wingdings"/>
    </w:rPr>
  </w:style>
  <w:style w:type="character" w:customStyle="1" w:styleId="WW-Absatz-Standardschriftart1111111">
    <w:name w:val="WW-Absatz-Standardschriftart1111111"/>
    <w:rsid w:val="00DE749E"/>
  </w:style>
  <w:style w:type="character" w:customStyle="1" w:styleId="WW-WW8Num1z011111111111">
    <w:name w:val="WW-WW8Num1z011111111111"/>
    <w:rsid w:val="00DE749E"/>
    <w:rPr>
      <w:rFonts w:ascii="Symbol" w:hAnsi="Symbol"/>
    </w:rPr>
  </w:style>
  <w:style w:type="character" w:customStyle="1" w:styleId="WW-WW8Num1z1111">
    <w:name w:val="WW-WW8Num1z1111"/>
    <w:rsid w:val="00DE749E"/>
    <w:rPr>
      <w:rFonts w:ascii="Courier New" w:hAnsi="Courier New"/>
    </w:rPr>
  </w:style>
  <w:style w:type="character" w:customStyle="1" w:styleId="WW-WW8Num1z2111">
    <w:name w:val="WW-WW8Num1z2111"/>
    <w:rsid w:val="00DE749E"/>
    <w:rPr>
      <w:rFonts w:ascii="Wingdings" w:hAnsi="Wingdings"/>
    </w:rPr>
  </w:style>
  <w:style w:type="character" w:customStyle="1" w:styleId="WW-WW8Num2z011111111111">
    <w:name w:val="WW-WW8Num2z011111111111"/>
    <w:rsid w:val="00DE749E"/>
    <w:rPr>
      <w:rFonts w:ascii="Symbol" w:hAnsi="Symbol"/>
    </w:rPr>
  </w:style>
  <w:style w:type="character" w:customStyle="1" w:styleId="WW-WW8Num2z1111">
    <w:name w:val="WW-WW8Num2z1111"/>
    <w:rsid w:val="00DE749E"/>
    <w:rPr>
      <w:rFonts w:ascii="Courier New" w:hAnsi="Courier New"/>
    </w:rPr>
  </w:style>
  <w:style w:type="character" w:customStyle="1" w:styleId="WW-WW8Num2z2111">
    <w:name w:val="WW-WW8Num2z2111"/>
    <w:rsid w:val="00DE749E"/>
    <w:rPr>
      <w:rFonts w:ascii="Wingdings" w:hAnsi="Wingdings"/>
    </w:rPr>
  </w:style>
  <w:style w:type="character" w:customStyle="1" w:styleId="WW-WW8Num3z01111111">
    <w:name w:val="WW-WW8Num3z01111111"/>
    <w:rsid w:val="00DE749E"/>
    <w:rPr>
      <w:rFonts w:ascii="Wingdings" w:hAnsi="Wingdings"/>
    </w:rPr>
  </w:style>
  <w:style w:type="character" w:customStyle="1" w:styleId="WW-WW8Num4z011111111111">
    <w:name w:val="WW-WW8Num4z011111111111"/>
    <w:rsid w:val="00DE749E"/>
    <w:rPr>
      <w:rFonts w:ascii="Symbol" w:hAnsi="Symbol"/>
    </w:rPr>
  </w:style>
  <w:style w:type="character" w:customStyle="1" w:styleId="WW-WW8Num4z11111">
    <w:name w:val="WW-WW8Num4z11111"/>
    <w:rsid w:val="00DE749E"/>
    <w:rPr>
      <w:rFonts w:ascii="Courier New" w:hAnsi="Courier New"/>
    </w:rPr>
  </w:style>
  <w:style w:type="character" w:customStyle="1" w:styleId="WW-WW8Num4z21111">
    <w:name w:val="WW-WW8Num4z21111"/>
    <w:rsid w:val="00DE749E"/>
    <w:rPr>
      <w:rFonts w:ascii="Wingdings" w:hAnsi="Wingdings"/>
    </w:rPr>
  </w:style>
  <w:style w:type="character" w:customStyle="1" w:styleId="WW-WW8Num5z011111111111">
    <w:name w:val="WW-WW8Num5z011111111111"/>
    <w:rsid w:val="00DE749E"/>
    <w:rPr>
      <w:rFonts w:ascii="Wingdings" w:hAnsi="Wingdings"/>
    </w:rPr>
  </w:style>
  <w:style w:type="character" w:customStyle="1" w:styleId="WW-Absatz-Standardschriftart11111111">
    <w:name w:val="WW-Absatz-Standardschriftart11111111"/>
    <w:rsid w:val="00DE749E"/>
  </w:style>
  <w:style w:type="character" w:customStyle="1" w:styleId="WW-WW8Num1z0111111111111">
    <w:name w:val="WW-WW8Num1z0111111111111"/>
    <w:rsid w:val="00DE749E"/>
    <w:rPr>
      <w:rFonts w:ascii="Symbol" w:hAnsi="Symbol"/>
    </w:rPr>
  </w:style>
  <w:style w:type="character" w:customStyle="1" w:styleId="WW-WW8Num1z11111">
    <w:name w:val="WW-WW8Num1z11111"/>
    <w:rsid w:val="00DE749E"/>
    <w:rPr>
      <w:rFonts w:ascii="Courier New" w:hAnsi="Courier New"/>
    </w:rPr>
  </w:style>
  <w:style w:type="character" w:customStyle="1" w:styleId="WW-WW8Num1z21111">
    <w:name w:val="WW-WW8Num1z21111"/>
    <w:rsid w:val="00DE749E"/>
    <w:rPr>
      <w:rFonts w:ascii="Wingdings" w:hAnsi="Wingdings"/>
    </w:rPr>
  </w:style>
  <w:style w:type="character" w:customStyle="1" w:styleId="WW-WW8Num2z0111111111111">
    <w:name w:val="WW-WW8Num2z0111111111111"/>
    <w:rsid w:val="00DE749E"/>
    <w:rPr>
      <w:rFonts w:ascii="Symbol" w:hAnsi="Symbol"/>
    </w:rPr>
  </w:style>
  <w:style w:type="character" w:customStyle="1" w:styleId="WW-WW8Num2z11111">
    <w:name w:val="WW-WW8Num2z11111"/>
    <w:rsid w:val="00DE749E"/>
    <w:rPr>
      <w:rFonts w:ascii="Courier New" w:hAnsi="Courier New"/>
    </w:rPr>
  </w:style>
  <w:style w:type="character" w:customStyle="1" w:styleId="WW-WW8Num2z21111">
    <w:name w:val="WW-WW8Num2z21111"/>
    <w:rsid w:val="00DE749E"/>
    <w:rPr>
      <w:rFonts w:ascii="Wingdings" w:hAnsi="Wingdings"/>
    </w:rPr>
  </w:style>
  <w:style w:type="character" w:customStyle="1" w:styleId="WW-WW8Num3z011111111">
    <w:name w:val="WW-WW8Num3z011111111"/>
    <w:rsid w:val="00DE749E"/>
    <w:rPr>
      <w:rFonts w:ascii="Symbol" w:hAnsi="Symbol"/>
    </w:rPr>
  </w:style>
  <w:style w:type="character" w:customStyle="1" w:styleId="WW8Num3z1">
    <w:name w:val="WW8Num3z1"/>
    <w:rsid w:val="00DE749E"/>
    <w:rPr>
      <w:rFonts w:ascii="Courier New" w:hAnsi="Courier New"/>
    </w:rPr>
  </w:style>
  <w:style w:type="character" w:customStyle="1" w:styleId="WW8Num3z2">
    <w:name w:val="WW8Num3z2"/>
    <w:rsid w:val="00DE749E"/>
    <w:rPr>
      <w:rFonts w:ascii="Wingdings" w:hAnsi="Wingdings"/>
    </w:rPr>
  </w:style>
  <w:style w:type="character" w:customStyle="1" w:styleId="WW-WW8Num4z0111111111111">
    <w:name w:val="WW-WW8Num4z0111111111111"/>
    <w:rsid w:val="00DE749E"/>
    <w:rPr>
      <w:rFonts w:ascii="Wingdings" w:hAnsi="Wingdings"/>
    </w:rPr>
  </w:style>
  <w:style w:type="character" w:customStyle="1" w:styleId="WW-WW8Num5z0111111111111">
    <w:name w:val="WW-WW8Num5z0111111111111"/>
    <w:rsid w:val="00DE749E"/>
    <w:rPr>
      <w:rFonts w:ascii="Symbol" w:hAnsi="Symbol"/>
    </w:rPr>
  </w:style>
  <w:style w:type="character" w:customStyle="1" w:styleId="WW8Num5z1">
    <w:name w:val="WW8Num5z1"/>
    <w:rsid w:val="00DE749E"/>
    <w:rPr>
      <w:rFonts w:ascii="Courier New" w:hAnsi="Courier New"/>
    </w:rPr>
  </w:style>
  <w:style w:type="character" w:customStyle="1" w:styleId="WW8Num5z2">
    <w:name w:val="WW8Num5z2"/>
    <w:rsid w:val="00DE749E"/>
    <w:rPr>
      <w:rFonts w:ascii="Wingdings" w:hAnsi="Wingdings"/>
    </w:rPr>
  </w:style>
  <w:style w:type="character" w:customStyle="1" w:styleId="WW-WW8Num6z0111111">
    <w:name w:val="WW-WW8Num6z0111111"/>
    <w:rsid w:val="00DE749E"/>
    <w:rPr>
      <w:rFonts w:ascii="Wingdings" w:hAnsi="Wingdings"/>
    </w:rPr>
  </w:style>
  <w:style w:type="character" w:customStyle="1" w:styleId="WW-Absatz-Standardschriftart111111111">
    <w:name w:val="WW-Absatz-Standardschriftart111111111"/>
    <w:rsid w:val="00DE749E"/>
  </w:style>
  <w:style w:type="character" w:customStyle="1" w:styleId="WW-WW8Num1z01111111111111">
    <w:name w:val="WW-WW8Num1z01111111111111"/>
    <w:rsid w:val="00DE749E"/>
    <w:rPr>
      <w:rFonts w:ascii="Symbol" w:hAnsi="Symbol"/>
    </w:rPr>
  </w:style>
  <w:style w:type="character" w:customStyle="1" w:styleId="WW-WW8Num1z111111">
    <w:name w:val="WW-WW8Num1z111111"/>
    <w:rsid w:val="00DE749E"/>
    <w:rPr>
      <w:rFonts w:ascii="Courier New" w:hAnsi="Courier New"/>
    </w:rPr>
  </w:style>
  <w:style w:type="character" w:customStyle="1" w:styleId="WW-WW8Num1z211111">
    <w:name w:val="WW-WW8Num1z211111"/>
    <w:rsid w:val="00DE749E"/>
    <w:rPr>
      <w:rFonts w:ascii="Wingdings" w:hAnsi="Wingdings"/>
    </w:rPr>
  </w:style>
  <w:style w:type="character" w:customStyle="1" w:styleId="WW-WW8Num2z01111111111111">
    <w:name w:val="WW-WW8Num2z01111111111111"/>
    <w:rsid w:val="00DE749E"/>
    <w:rPr>
      <w:rFonts w:ascii="Symbol" w:hAnsi="Symbol"/>
    </w:rPr>
  </w:style>
  <w:style w:type="character" w:customStyle="1" w:styleId="WW-WW8Num2z111111">
    <w:name w:val="WW-WW8Num2z111111"/>
    <w:rsid w:val="00DE749E"/>
    <w:rPr>
      <w:rFonts w:ascii="Courier New" w:hAnsi="Courier New"/>
    </w:rPr>
  </w:style>
  <w:style w:type="character" w:customStyle="1" w:styleId="WW-WW8Num2z211111">
    <w:name w:val="WW-WW8Num2z211111"/>
    <w:rsid w:val="00DE749E"/>
    <w:rPr>
      <w:rFonts w:ascii="Wingdings" w:hAnsi="Wingdings"/>
    </w:rPr>
  </w:style>
  <w:style w:type="character" w:customStyle="1" w:styleId="WW-WW8Num3z0111111111">
    <w:name w:val="WW-WW8Num3z0111111111"/>
    <w:rsid w:val="00DE749E"/>
    <w:rPr>
      <w:rFonts w:ascii="Symbol" w:hAnsi="Symbol"/>
    </w:rPr>
  </w:style>
  <w:style w:type="character" w:customStyle="1" w:styleId="WW-WW8Num3z1">
    <w:name w:val="WW-WW8Num3z1"/>
    <w:rsid w:val="00DE749E"/>
    <w:rPr>
      <w:rFonts w:ascii="Courier New" w:hAnsi="Courier New"/>
    </w:rPr>
  </w:style>
  <w:style w:type="character" w:customStyle="1" w:styleId="WW-WW8Num3z2">
    <w:name w:val="WW-WW8Num3z2"/>
    <w:rsid w:val="00DE749E"/>
    <w:rPr>
      <w:rFonts w:ascii="Wingdings" w:hAnsi="Wingdings"/>
    </w:rPr>
  </w:style>
  <w:style w:type="character" w:customStyle="1" w:styleId="WW-WW8Num4z01111111111111">
    <w:name w:val="WW-WW8Num4z01111111111111"/>
    <w:rsid w:val="00DE749E"/>
    <w:rPr>
      <w:rFonts w:ascii="Wingdings" w:hAnsi="Wingdings"/>
    </w:rPr>
  </w:style>
  <w:style w:type="character" w:customStyle="1" w:styleId="WW-WW8Num5z01111111111111">
    <w:name w:val="WW-WW8Num5z01111111111111"/>
    <w:rsid w:val="00DE749E"/>
    <w:rPr>
      <w:rFonts w:ascii="Symbol" w:hAnsi="Symbol"/>
    </w:rPr>
  </w:style>
  <w:style w:type="character" w:customStyle="1" w:styleId="WW-WW8Num5z1">
    <w:name w:val="WW-WW8Num5z1"/>
    <w:rsid w:val="00DE749E"/>
    <w:rPr>
      <w:rFonts w:ascii="Courier New" w:hAnsi="Courier New"/>
    </w:rPr>
  </w:style>
  <w:style w:type="character" w:customStyle="1" w:styleId="WW-WW8Num5z2">
    <w:name w:val="WW-WW8Num5z2"/>
    <w:rsid w:val="00DE749E"/>
    <w:rPr>
      <w:rFonts w:ascii="Wingdings" w:hAnsi="Wingdings"/>
    </w:rPr>
  </w:style>
  <w:style w:type="character" w:customStyle="1" w:styleId="WW-WW8Num6z01111111">
    <w:name w:val="WW-WW8Num6z01111111"/>
    <w:rsid w:val="00DE749E"/>
    <w:rPr>
      <w:rFonts w:ascii="Wingdings" w:hAnsi="Wingdings"/>
    </w:rPr>
  </w:style>
  <w:style w:type="character" w:customStyle="1" w:styleId="WW-Absatz-Standardschriftart1111111111">
    <w:name w:val="WW-Absatz-Standardschriftart1111111111"/>
    <w:rsid w:val="00DE749E"/>
  </w:style>
  <w:style w:type="character" w:customStyle="1" w:styleId="WW-WW8Num1z011111111111111">
    <w:name w:val="WW-WW8Num1z011111111111111"/>
    <w:rsid w:val="00DE749E"/>
    <w:rPr>
      <w:rFonts w:ascii="Symbol" w:hAnsi="Symbol"/>
    </w:rPr>
  </w:style>
  <w:style w:type="character" w:customStyle="1" w:styleId="WW-WW8Num1z1111111">
    <w:name w:val="WW-WW8Num1z1111111"/>
    <w:rsid w:val="00DE749E"/>
    <w:rPr>
      <w:rFonts w:ascii="Courier New" w:hAnsi="Courier New"/>
    </w:rPr>
  </w:style>
  <w:style w:type="character" w:customStyle="1" w:styleId="WW-WW8Num1z2111111">
    <w:name w:val="WW-WW8Num1z2111111"/>
    <w:rsid w:val="00DE749E"/>
    <w:rPr>
      <w:rFonts w:ascii="Wingdings" w:hAnsi="Wingdings"/>
    </w:rPr>
  </w:style>
  <w:style w:type="character" w:customStyle="1" w:styleId="WW-WW8Num2z011111111111111">
    <w:name w:val="WW-WW8Num2z011111111111111"/>
    <w:rsid w:val="00DE749E"/>
    <w:rPr>
      <w:rFonts w:ascii="Symbol" w:hAnsi="Symbol"/>
    </w:rPr>
  </w:style>
  <w:style w:type="character" w:customStyle="1" w:styleId="WW-WW8Num2z1111111">
    <w:name w:val="WW-WW8Num2z1111111"/>
    <w:rsid w:val="00DE749E"/>
    <w:rPr>
      <w:rFonts w:ascii="Courier New" w:hAnsi="Courier New"/>
    </w:rPr>
  </w:style>
  <w:style w:type="character" w:customStyle="1" w:styleId="WW-WW8Num2z2111111">
    <w:name w:val="WW-WW8Num2z2111111"/>
    <w:rsid w:val="00DE749E"/>
    <w:rPr>
      <w:rFonts w:ascii="Wingdings" w:hAnsi="Wingdings"/>
    </w:rPr>
  </w:style>
  <w:style w:type="character" w:customStyle="1" w:styleId="WW-WW8Num3z01111111111">
    <w:name w:val="WW-WW8Num3z01111111111"/>
    <w:rsid w:val="00DE749E"/>
    <w:rPr>
      <w:rFonts w:ascii="Symbol" w:hAnsi="Symbol"/>
    </w:rPr>
  </w:style>
  <w:style w:type="character" w:customStyle="1" w:styleId="WW-WW8Num3z11">
    <w:name w:val="WW-WW8Num3z11"/>
    <w:rsid w:val="00DE749E"/>
    <w:rPr>
      <w:rFonts w:ascii="Courier New" w:hAnsi="Courier New"/>
    </w:rPr>
  </w:style>
  <w:style w:type="character" w:customStyle="1" w:styleId="WW-WW8Num3z21">
    <w:name w:val="WW-WW8Num3z21"/>
    <w:rsid w:val="00DE749E"/>
    <w:rPr>
      <w:rFonts w:ascii="Wingdings" w:hAnsi="Wingdings"/>
    </w:rPr>
  </w:style>
  <w:style w:type="character" w:customStyle="1" w:styleId="WW-WW8Num4z011111111111111">
    <w:name w:val="WW-WW8Num4z011111111111111"/>
    <w:rsid w:val="00DE749E"/>
    <w:rPr>
      <w:rFonts w:ascii="Wingdings" w:hAnsi="Wingdings"/>
    </w:rPr>
  </w:style>
  <w:style w:type="character" w:customStyle="1" w:styleId="WW-WW8Num5z011111111111111">
    <w:name w:val="WW-WW8Num5z011111111111111"/>
    <w:rsid w:val="00DE749E"/>
    <w:rPr>
      <w:rFonts w:ascii="Symbol" w:hAnsi="Symbol"/>
    </w:rPr>
  </w:style>
  <w:style w:type="character" w:customStyle="1" w:styleId="WW-WW8Num5z11">
    <w:name w:val="WW-WW8Num5z11"/>
    <w:rsid w:val="00DE749E"/>
    <w:rPr>
      <w:rFonts w:ascii="Courier New" w:hAnsi="Courier New"/>
    </w:rPr>
  </w:style>
  <w:style w:type="character" w:customStyle="1" w:styleId="WW-WW8Num5z21">
    <w:name w:val="WW-WW8Num5z21"/>
    <w:rsid w:val="00DE749E"/>
    <w:rPr>
      <w:rFonts w:ascii="Wingdings" w:hAnsi="Wingdings"/>
    </w:rPr>
  </w:style>
  <w:style w:type="character" w:customStyle="1" w:styleId="WW-WW8Num6z011111111">
    <w:name w:val="WW-WW8Num6z011111111"/>
    <w:rsid w:val="00DE749E"/>
    <w:rPr>
      <w:rFonts w:ascii="Wingdings" w:hAnsi="Wingdings"/>
    </w:rPr>
  </w:style>
  <w:style w:type="character" w:customStyle="1" w:styleId="WW-Absatz-Standardschriftart11111111111">
    <w:name w:val="WW-Absatz-Standardschriftart11111111111"/>
    <w:rsid w:val="00DE749E"/>
  </w:style>
  <w:style w:type="character" w:customStyle="1" w:styleId="WW-WW8Num3z011111111111">
    <w:name w:val="WW-WW8Num3z011111111111"/>
    <w:rsid w:val="00DE749E"/>
    <w:rPr>
      <w:rFonts w:ascii="Times New Roman" w:hAnsi="Times New Roman"/>
      <w:b w:val="0"/>
      <w:i w:val="0"/>
    </w:rPr>
  </w:style>
  <w:style w:type="character" w:customStyle="1" w:styleId="WW-WW8Num4z0111111111111111">
    <w:name w:val="WW-WW8Num4z0111111111111111"/>
    <w:rsid w:val="00DE749E"/>
    <w:rPr>
      <w:b/>
    </w:rPr>
  </w:style>
  <w:style w:type="character" w:customStyle="1" w:styleId="WW-WW8Num5z0111111111111111">
    <w:name w:val="WW-WW8Num5z0111111111111111"/>
    <w:rsid w:val="00DE749E"/>
    <w:rPr>
      <w:rFonts w:ascii="Times New Roman" w:hAnsi="Times New Roman"/>
      <w:b/>
      <w:i w:val="0"/>
    </w:rPr>
  </w:style>
  <w:style w:type="character" w:customStyle="1" w:styleId="WW-WW8Num6z0111111111">
    <w:name w:val="WW-WW8Num6z0111111111"/>
    <w:rsid w:val="00DE749E"/>
    <w:rPr>
      <w:rFonts w:ascii="Times New Roman" w:hAnsi="Times New Roman"/>
      <w:b w:val="0"/>
      <w:i w:val="0"/>
    </w:rPr>
  </w:style>
  <w:style w:type="character" w:customStyle="1" w:styleId="WW-WW8Num8z01111">
    <w:name w:val="WW-WW8Num8z01111"/>
    <w:rsid w:val="00DE749E"/>
    <w:rPr>
      <w:rFonts w:ascii="Symbol" w:hAnsi="Symbol"/>
    </w:rPr>
  </w:style>
  <w:style w:type="character" w:customStyle="1" w:styleId="WW-WW8Num10z01">
    <w:name w:val="WW-WW8Num10z01"/>
    <w:rsid w:val="00DE749E"/>
    <w:rPr>
      <w:rFonts w:ascii="Symbol" w:hAnsi="Symbol"/>
    </w:rPr>
  </w:style>
  <w:style w:type="character" w:customStyle="1" w:styleId="WW8Num10z1">
    <w:name w:val="WW8Num10z1"/>
    <w:rsid w:val="00DE749E"/>
    <w:rPr>
      <w:rFonts w:ascii="Courier New" w:hAnsi="Courier New"/>
    </w:rPr>
  </w:style>
  <w:style w:type="character" w:customStyle="1" w:styleId="WW8Num10z2">
    <w:name w:val="WW8Num10z2"/>
    <w:rsid w:val="00DE749E"/>
    <w:rPr>
      <w:rFonts w:ascii="Wingdings" w:hAnsi="Wingdings"/>
    </w:rPr>
  </w:style>
  <w:style w:type="character" w:customStyle="1" w:styleId="WW-WW8Num11z01">
    <w:name w:val="WW-WW8Num11z01"/>
    <w:rsid w:val="00DE749E"/>
    <w:rPr>
      <w:rFonts w:ascii="Symbol" w:hAnsi="Symbol"/>
    </w:rPr>
  </w:style>
  <w:style w:type="character" w:customStyle="1" w:styleId="WW-WW8Num11z1">
    <w:name w:val="WW-WW8Num11z1"/>
    <w:rsid w:val="00DE749E"/>
    <w:rPr>
      <w:rFonts w:ascii="Courier New" w:hAnsi="Courier New"/>
    </w:rPr>
  </w:style>
  <w:style w:type="character" w:customStyle="1" w:styleId="WW-WW8Num11z2">
    <w:name w:val="WW-WW8Num11z2"/>
    <w:rsid w:val="00DE749E"/>
    <w:rPr>
      <w:rFonts w:ascii="Wingdings" w:hAnsi="Wingdings"/>
    </w:rPr>
  </w:style>
  <w:style w:type="character" w:customStyle="1" w:styleId="WW-WW8Num12z01">
    <w:name w:val="WW-WW8Num12z01"/>
    <w:rsid w:val="00DE749E"/>
    <w:rPr>
      <w:rFonts w:ascii="Symbol" w:hAnsi="Symbol"/>
    </w:rPr>
  </w:style>
  <w:style w:type="character" w:customStyle="1" w:styleId="WW8Num12z1">
    <w:name w:val="WW8Num12z1"/>
    <w:rsid w:val="00DE749E"/>
    <w:rPr>
      <w:rFonts w:ascii="Courier New" w:hAnsi="Courier New"/>
    </w:rPr>
  </w:style>
  <w:style w:type="character" w:customStyle="1" w:styleId="WW8Num12z2">
    <w:name w:val="WW8Num12z2"/>
    <w:rsid w:val="00DE749E"/>
    <w:rPr>
      <w:rFonts w:ascii="Wingdings" w:hAnsi="Wingdings"/>
    </w:rPr>
  </w:style>
  <w:style w:type="character" w:customStyle="1" w:styleId="WW-WW8Num14z01">
    <w:name w:val="WW-WW8Num14z01"/>
    <w:rsid w:val="00DE749E"/>
    <w:rPr>
      <w:rFonts w:ascii="Symbol" w:hAnsi="Symbol"/>
    </w:rPr>
  </w:style>
  <w:style w:type="character" w:customStyle="1" w:styleId="WW-WW8Num14z1">
    <w:name w:val="WW-WW8Num14z1"/>
    <w:rsid w:val="00DE749E"/>
    <w:rPr>
      <w:rFonts w:ascii="Courier New" w:hAnsi="Courier New"/>
    </w:rPr>
  </w:style>
  <w:style w:type="character" w:customStyle="1" w:styleId="WW8Num14z2">
    <w:name w:val="WW8Num14z2"/>
    <w:rsid w:val="00DE749E"/>
    <w:rPr>
      <w:rFonts w:ascii="Wingdings" w:hAnsi="Wingdings"/>
    </w:rPr>
  </w:style>
  <w:style w:type="character" w:customStyle="1" w:styleId="WW-WW8Num16z01">
    <w:name w:val="WW-WW8Num16z01"/>
    <w:rsid w:val="00DE749E"/>
    <w:rPr>
      <w:rFonts w:ascii="Symbol" w:hAnsi="Symbol"/>
    </w:rPr>
  </w:style>
  <w:style w:type="character" w:customStyle="1" w:styleId="WW-WW8Num16z1">
    <w:name w:val="WW-WW8Num16z1"/>
    <w:rsid w:val="00DE749E"/>
    <w:rPr>
      <w:rFonts w:ascii="Courier New" w:hAnsi="Courier New"/>
    </w:rPr>
  </w:style>
  <w:style w:type="character" w:customStyle="1" w:styleId="WW8Num16z2">
    <w:name w:val="WW8Num16z2"/>
    <w:rsid w:val="00DE749E"/>
    <w:rPr>
      <w:rFonts w:ascii="Wingdings" w:hAnsi="Wingdings"/>
    </w:rPr>
  </w:style>
  <w:style w:type="character" w:customStyle="1" w:styleId="WW-WW8Num17z01">
    <w:name w:val="WW-WW8Num17z01"/>
    <w:rsid w:val="00DE749E"/>
    <w:rPr>
      <w:rFonts w:ascii="Symbol" w:hAnsi="Symbol"/>
    </w:rPr>
  </w:style>
  <w:style w:type="character" w:customStyle="1" w:styleId="WW-WW8Num17z1">
    <w:name w:val="WW-WW8Num17z1"/>
    <w:rsid w:val="00DE749E"/>
    <w:rPr>
      <w:rFonts w:ascii="Courier New" w:hAnsi="Courier New"/>
    </w:rPr>
  </w:style>
  <w:style w:type="character" w:customStyle="1" w:styleId="WW8Num17z2">
    <w:name w:val="WW8Num17z2"/>
    <w:rsid w:val="00DE749E"/>
    <w:rPr>
      <w:rFonts w:ascii="Wingdings" w:hAnsi="Wingdings"/>
    </w:rPr>
  </w:style>
  <w:style w:type="character" w:customStyle="1" w:styleId="WW-WW8Num19z01">
    <w:name w:val="WW-WW8Num19z01"/>
    <w:rsid w:val="00DE749E"/>
    <w:rPr>
      <w:rFonts w:ascii="Wingdings" w:hAnsi="Wingdings"/>
    </w:rPr>
  </w:style>
  <w:style w:type="character" w:customStyle="1" w:styleId="WW-WW8Num20z0">
    <w:name w:val="WW-WW8Num20z0"/>
    <w:rsid w:val="00DE749E"/>
    <w:rPr>
      <w:rFonts w:ascii="Symbol" w:hAnsi="Symbol"/>
    </w:rPr>
  </w:style>
  <w:style w:type="character" w:customStyle="1" w:styleId="WW8Num20z1">
    <w:name w:val="WW8Num20z1"/>
    <w:rsid w:val="00DE749E"/>
    <w:rPr>
      <w:rFonts w:ascii="Courier New" w:hAnsi="Courier New"/>
    </w:rPr>
  </w:style>
  <w:style w:type="character" w:customStyle="1" w:styleId="WW8Num20z2">
    <w:name w:val="WW8Num20z2"/>
    <w:rsid w:val="00DE749E"/>
    <w:rPr>
      <w:rFonts w:ascii="Wingdings" w:hAnsi="Wingdings"/>
    </w:rPr>
  </w:style>
  <w:style w:type="character" w:customStyle="1" w:styleId="WW-WW8Num21z0">
    <w:name w:val="WW-WW8Num21z0"/>
    <w:rsid w:val="00DE749E"/>
    <w:rPr>
      <w:rFonts w:ascii="Symbol" w:hAnsi="Symbol"/>
    </w:rPr>
  </w:style>
  <w:style w:type="character" w:customStyle="1" w:styleId="WW8Num21z1">
    <w:name w:val="WW8Num21z1"/>
    <w:rsid w:val="00DE749E"/>
    <w:rPr>
      <w:rFonts w:ascii="Courier New" w:hAnsi="Courier New"/>
    </w:rPr>
  </w:style>
  <w:style w:type="character" w:customStyle="1" w:styleId="WW8Num21z2">
    <w:name w:val="WW8Num21z2"/>
    <w:rsid w:val="00DE749E"/>
    <w:rPr>
      <w:rFonts w:ascii="Wingdings" w:hAnsi="Wingdings"/>
    </w:rPr>
  </w:style>
  <w:style w:type="character" w:customStyle="1" w:styleId="WW-WW8Num22z01">
    <w:name w:val="WW-WW8Num22z01"/>
    <w:rsid w:val="00DE749E"/>
    <w:rPr>
      <w:rFonts w:ascii="Wingdings" w:hAnsi="Wingdings"/>
    </w:rPr>
  </w:style>
  <w:style w:type="character" w:customStyle="1" w:styleId="WW-WW8NumSt23z0">
    <w:name w:val="WW-WW8NumSt23z0"/>
    <w:rsid w:val="00DE749E"/>
    <w:rPr>
      <w:rFonts w:ascii="Symbol" w:hAnsi="Symbol"/>
    </w:rPr>
  </w:style>
  <w:style w:type="character" w:customStyle="1" w:styleId="WW-WW8NumSt24z0">
    <w:name w:val="WW-WW8NumSt24z0"/>
    <w:rsid w:val="00DE749E"/>
    <w:rPr>
      <w:rFonts w:ascii="Symbol" w:hAnsi="Symbol"/>
    </w:rPr>
  </w:style>
  <w:style w:type="character" w:customStyle="1" w:styleId="WW-WW8NumSt25z0">
    <w:name w:val="WW-WW8NumSt25z0"/>
    <w:rsid w:val="00DE749E"/>
    <w:rPr>
      <w:rFonts w:ascii="Symbol" w:hAnsi="Symbol"/>
    </w:rPr>
  </w:style>
  <w:style w:type="character" w:customStyle="1" w:styleId="WW-WW8NumSt26z0">
    <w:name w:val="WW-WW8NumSt26z0"/>
    <w:rsid w:val="00DE749E"/>
    <w:rPr>
      <w:rFonts w:ascii="Symbol" w:hAnsi="Symbol"/>
    </w:rPr>
  </w:style>
  <w:style w:type="character" w:customStyle="1" w:styleId="WW-WW8NumSt27z0">
    <w:name w:val="WW-WW8NumSt27z0"/>
    <w:rsid w:val="00DE749E"/>
    <w:rPr>
      <w:rFonts w:ascii="Symbol" w:hAnsi="Symbol"/>
    </w:rPr>
  </w:style>
  <w:style w:type="character" w:customStyle="1" w:styleId="WW-WW8NumSt28z0">
    <w:name w:val="WW-WW8NumSt28z0"/>
    <w:rsid w:val="00DE749E"/>
    <w:rPr>
      <w:rFonts w:ascii="Symbol" w:hAnsi="Symbol"/>
    </w:rPr>
  </w:style>
  <w:style w:type="character" w:customStyle="1" w:styleId="Smbolosdenumerao0">
    <w:name w:val="Símbolos de numeração"/>
    <w:rsid w:val="00DE749E"/>
  </w:style>
  <w:style w:type="character" w:customStyle="1" w:styleId="WW-Smbolosdenumerao0">
    <w:name w:val="WW-Símbolos de numeração"/>
    <w:rsid w:val="00DE749E"/>
  </w:style>
  <w:style w:type="character" w:customStyle="1" w:styleId="WW-Smbolosdenumerao1">
    <w:name w:val="WW-Símbolos de numeração1"/>
    <w:rsid w:val="00DE749E"/>
  </w:style>
  <w:style w:type="character" w:customStyle="1" w:styleId="WW-Marcadores1">
    <w:name w:val="WW-Marcadores1"/>
    <w:rsid w:val="00DE749E"/>
    <w:rPr>
      <w:rFonts w:ascii="StarSymbol" w:hAnsi="StarSymbol"/>
      <w:sz w:val="18"/>
    </w:rPr>
  </w:style>
  <w:style w:type="character" w:customStyle="1" w:styleId="WW-Marcadores11">
    <w:name w:val="WW-Marcadores11"/>
    <w:rsid w:val="00DE749E"/>
    <w:rPr>
      <w:rFonts w:ascii="StarSymbol" w:hAnsi="StarSymbol"/>
      <w:sz w:val="18"/>
    </w:rPr>
  </w:style>
  <w:style w:type="character" w:customStyle="1" w:styleId="WW-SmbolosdeNumerao10">
    <w:name w:val="WW-Símbolos de Numeração1"/>
    <w:rsid w:val="00DE749E"/>
  </w:style>
  <w:style w:type="paragraph" w:styleId="Corpodetexto">
    <w:name w:val="Body Text"/>
    <w:basedOn w:val="Normal"/>
    <w:rsid w:val="00DE749E"/>
    <w:pPr>
      <w:tabs>
        <w:tab w:val="left" w:pos="0"/>
      </w:tabs>
      <w:spacing w:before="120"/>
      <w:jc w:val="both"/>
    </w:pPr>
    <w:rPr>
      <w:sz w:val="22"/>
    </w:rPr>
  </w:style>
  <w:style w:type="paragraph" w:styleId="Lista">
    <w:name w:val="List"/>
    <w:basedOn w:val="Corpodetexto"/>
    <w:rsid w:val="00DE749E"/>
  </w:style>
  <w:style w:type="paragraph" w:customStyle="1" w:styleId="Legenda4">
    <w:name w:val="Legenda4"/>
    <w:basedOn w:val="Normal"/>
    <w:rsid w:val="00DE749E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DE749E"/>
    <w:pPr>
      <w:suppressLineNumbers/>
    </w:pPr>
    <w:rPr>
      <w:rFonts w:cs="Lucidasans"/>
    </w:rPr>
  </w:style>
  <w:style w:type="paragraph" w:customStyle="1" w:styleId="TtuloPrincipal">
    <w:name w:val="Título Principal"/>
    <w:basedOn w:val="Normal"/>
    <w:next w:val="Corpodetexto"/>
    <w:rsid w:val="00DE749E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Legenda3">
    <w:name w:val="Legenda3"/>
    <w:basedOn w:val="Normal"/>
    <w:rsid w:val="00DE749E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DE749E"/>
    <w:pPr>
      <w:suppressLineNumbers/>
    </w:pPr>
  </w:style>
  <w:style w:type="paragraph" w:customStyle="1" w:styleId="Ttulo30">
    <w:name w:val="Título3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Ttulo20">
    <w:name w:val="Título2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Recuodecorpodetexto">
    <w:name w:val="Body Text Indent"/>
    <w:basedOn w:val="Normal"/>
    <w:rsid w:val="00DE749E"/>
    <w:pPr>
      <w:tabs>
        <w:tab w:val="left" w:pos="0"/>
      </w:tabs>
      <w:spacing w:before="120"/>
      <w:jc w:val="both"/>
    </w:pPr>
    <w:rPr>
      <w:rFonts w:ascii="Arial" w:hAnsi="Arial"/>
      <w:b/>
      <w:sz w:val="22"/>
    </w:rPr>
  </w:style>
  <w:style w:type="paragraph" w:customStyle="1" w:styleId="WW-TtuloPrincipal">
    <w:name w:val="WW-Título Principal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styleId="Cabealho">
    <w:name w:val="header"/>
    <w:basedOn w:val="Normal"/>
    <w:link w:val="CabealhoChar"/>
    <w:uiPriority w:val="99"/>
    <w:rsid w:val="00DE749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E749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DE749E"/>
    <w:pPr>
      <w:suppressLineNumbers/>
    </w:pPr>
  </w:style>
  <w:style w:type="paragraph" w:customStyle="1" w:styleId="WW-ContedodaTabela">
    <w:name w:val="WW-Conteúdo da Tabela"/>
    <w:basedOn w:val="Corpodetexto"/>
    <w:rsid w:val="00DE749E"/>
    <w:pPr>
      <w:suppressLineNumbers/>
    </w:pPr>
  </w:style>
  <w:style w:type="paragraph" w:customStyle="1" w:styleId="TtulodaTabela">
    <w:name w:val="Título da Tabela"/>
    <w:basedOn w:val="ContedodaTabela"/>
    <w:rsid w:val="00DE749E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DE749E"/>
    <w:pPr>
      <w:jc w:val="center"/>
    </w:pPr>
    <w:rPr>
      <w:b/>
      <w:i/>
    </w:rPr>
  </w:style>
  <w:style w:type="paragraph" w:customStyle="1" w:styleId="Contedodamoldura">
    <w:name w:val="Conteúdo da moldura"/>
    <w:basedOn w:val="Corpodetexto"/>
    <w:rsid w:val="00DE749E"/>
  </w:style>
  <w:style w:type="paragraph" w:customStyle="1" w:styleId="WW-Contedodamoldura">
    <w:name w:val="WW-Conteúdo da moldura"/>
    <w:basedOn w:val="Corpodetexto"/>
    <w:rsid w:val="00DE749E"/>
  </w:style>
  <w:style w:type="paragraph" w:styleId="Ttulo">
    <w:name w:val="Title"/>
    <w:basedOn w:val="Normal"/>
    <w:next w:val="Subttulo"/>
    <w:qFormat/>
    <w:rsid w:val="00DE749E"/>
    <w:pPr>
      <w:tabs>
        <w:tab w:val="left" w:pos="0"/>
      </w:tabs>
      <w:spacing w:before="120"/>
      <w:jc w:val="both"/>
    </w:pPr>
    <w:rPr>
      <w:rFonts w:ascii="Arial" w:hAnsi="Arial"/>
      <w:sz w:val="22"/>
    </w:rPr>
  </w:style>
  <w:style w:type="paragraph" w:styleId="Subttulo">
    <w:name w:val="Subtitle"/>
    <w:basedOn w:val="Ttulo10"/>
    <w:next w:val="Corpodetexto"/>
    <w:qFormat/>
    <w:rsid w:val="00DE749E"/>
    <w:pPr>
      <w:jc w:val="center"/>
    </w:pPr>
    <w:rPr>
      <w:i/>
    </w:rPr>
  </w:style>
  <w:style w:type="paragraph" w:customStyle="1" w:styleId="Ttulo10">
    <w:name w:val="Título1"/>
    <w:basedOn w:val="Normal"/>
    <w:next w:val="Corpodetexto"/>
    <w:rsid w:val="00DE749E"/>
    <w:pPr>
      <w:keepNext/>
      <w:spacing w:before="240" w:after="120"/>
    </w:pPr>
    <w:rPr>
      <w:rFonts w:ascii="Arial" w:hAnsi="Arial"/>
      <w:sz w:val="28"/>
    </w:rPr>
  </w:style>
  <w:style w:type="paragraph" w:customStyle="1" w:styleId="WW-Legenda">
    <w:name w:val="WW-Legenda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">
    <w:name w:val="WW-Índice1"/>
    <w:basedOn w:val="Normal"/>
    <w:rsid w:val="00DE749E"/>
    <w:pPr>
      <w:suppressLineNumbers/>
    </w:pPr>
  </w:style>
  <w:style w:type="paragraph" w:customStyle="1" w:styleId="WW-TtuloPrincipal1">
    <w:name w:val="WW-Título Principal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">
    <w:name w:val="WW-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">
    <w:name w:val="WW-Índice11"/>
    <w:basedOn w:val="Normal"/>
    <w:rsid w:val="00DE749E"/>
    <w:pPr>
      <w:suppressLineNumbers/>
    </w:pPr>
  </w:style>
  <w:style w:type="paragraph" w:customStyle="1" w:styleId="WW-TtuloPrincipal11">
    <w:name w:val="WW-Título Principal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">
    <w:name w:val="WW-Legenda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">
    <w:name w:val="WW-Índice111"/>
    <w:basedOn w:val="Normal"/>
    <w:rsid w:val="00DE749E"/>
    <w:pPr>
      <w:suppressLineNumbers/>
    </w:pPr>
  </w:style>
  <w:style w:type="paragraph" w:customStyle="1" w:styleId="WW-TtuloPrincipal111">
    <w:name w:val="WW-Título Principal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">
    <w:name w:val="WW-Legenda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">
    <w:name w:val="WW-Índice1111"/>
    <w:basedOn w:val="Normal"/>
    <w:rsid w:val="00DE749E"/>
    <w:pPr>
      <w:suppressLineNumbers/>
    </w:pPr>
  </w:style>
  <w:style w:type="paragraph" w:customStyle="1" w:styleId="WW-TtuloPrincipal1111">
    <w:name w:val="WW-Título Principal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">
    <w:name w:val="WW-Legenda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">
    <w:name w:val="WW-Índice11111"/>
    <w:basedOn w:val="Normal"/>
    <w:rsid w:val="00DE749E"/>
    <w:pPr>
      <w:suppressLineNumbers/>
    </w:pPr>
  </w:style>
  <w:style w:type="paragraph" w:customStyle="1" w:styleId="WW-TtuloPrincipal11111">
    <w:name w:val="WW-Título Principal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1">
    <w:name w:val="WW-Legenda1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">
    <w:name w:val="WW-Índice111111"/>
    <w:basedOn w:val="Normal"/>
    <w:rsid w:val="00DE749E"/>
    <w:pPr>
      <w:suppressLineNumbers/>
    </w:pPr>
  </w:style>
  <w:style w:type="paragraph" w:customStyle="1" w:styleId="WW-TtuloPrincipal111111">
    <w:name w:val="WW-Título Principal1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Legenda1">
    <w:name w:val="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1">
    <w:name w:val="WW-Índice1111111"/>
    <w:basedOn w:val="Normal"/>
    <w:rsid w:val="00DE749E"/>
    <w:pPr>
      <w:suppressLineNumbers/>
    </w:pPr>
  </w:style>
  <w:style w:type="paragraph" w:customStyle="1" w:styleId="WW-Corpodetexto2">
    <w:name w:val="WW-Corpo de texto 2"/>
    <w:basedOn w:val="Normal"/>
    <w:rsid w:val="00DE749E"/>
    <w:pPr>
      <w:jc w:val="both"/>
    </w:pPr>
    <w:rPr>
      <w:rFonts w:ascii="Arial" w:hAnsi="Arial"/>
      <w:sz w:val="24"/>
    </w:rPr>
  </w:style>
  <w:style w:type="paragraph" w:customStyle="1" w:styleId="WW-NormalWeb">
    <w:name w:val="WW-Normal (Web)"/>
    <w:basedOn w:val="Normal"/>
    <w:rsid w:val="00DE749E"/>
    <w:pPr>
      <w:spacing w:before="100" w:after="119"/>
    </w:pPr>
    <w:rPr>
      <w:b/>
      <w:sz w:val="22"/>
    </w:rPr>
  </w:style>
  <w:style w:type="paragraph" w:customStyle="1" w:styleId="WW-Recuodecorpodetexto2">
    <w:name w:val="WW-Recuo de corpo de texto 2"/>
    <w:basedOn w:val="Normal"/>
    <w:rsid w:val="00DE749E"/>
    <w:pPr>
      <w:widowControl w:val="0"/>
      <w:ind w:firstLine="1701"/>
      <w:jc w:val="both"/>
    </w:pPr>
    <w:rPr>
      <w:rFonts w:ascii="Arial" w:hAnsi="Arial"/>
      <w:sz w:val="24"/>
    </w:rPr>
  </w:style>
  <w:style w:type="paragraph" w:customStyle="1" w:styleId="Contedodatabela0">
    <w:name w:val="Conteúdo da tabela"/>
    <w:basedOn w:val="Corpodetexto"/>
    <w:rsid w:val="00DE749E"/>
    <w:pPr>
      <w:suppressLineNumbers/>
    </w:pPr>
  </w:style>
  <w:style w:type="paragraph" w:customStyle="1" w:styleId="Ttulodatabela0">
    <w:name w:val="Título da tabela"/>
    <w:basedOn w:val="Contedodatabela0"/>
    <w:rsid w:val="00DE749E"/>
    <w:pPr>
      <w:jc w:val="center"/>
    </w:pPr>
    <w:rPr>
      <w:b/>
      <w:i/>
    </w:rPr>
  </w:style>
  <w:style w:type="paragraph" w:customStyle="1" w:styleId="WW-Contedodamoldura1">
    <w:name w:val="WW-Conteúdo da moldura1"/>
    <w:basedOn w:val="Corpodetexto"/>
    <w:rsid w:val="00DE749E"/>
  </w:style>
  <w:style w:type="paragraph" w:customStyle="1" w:styleId="WW-Contedodamoldura11">
    <w:name w:val="WW-Conteúdo da moldura11"/>
    <w:basedOn w:val="Corpodetexto"/>
    <w:rsid w:val="00DE749E"/>
  </w:style>
  <w:style w:type="paragraph" w:customStyle="1" w:styleId="WW-Contedodamoldura111">
    <w:name w:val="WW-Conteúdo da moldura111"/>
    <w:basedOn w:val="Corpodetexto"/>
    <w:rsid w:val="00DE749E"/>
  </w:style>
  <w:style w:type="paragraph" w:customStyle="1" w:styleId="WW-Contedodamoldura1111">
    <w:name w:val="WW-Conteúdo da moldura1111"/>
    <w:basedOn w:val="Corpodetexto"/>
    <w:rsid w:val="00DE749E"/>
  </w:style>
  <w:style w:type="paragraph" w:customStyle="1" w:styleId="WW-Recuodecorpodetexto3">
    <w:name w:val="WW-Recuo de corpo de texto 3"/>
    <w:basedOn w:val="Normal"/>
    <w:rsid w:val="00DE749E"/>
    <w:pPr>
      <w:spacing w:after="120"/>
      <w:ind w:left="283"/>
    </w:pPr>
    <w:rPr>
      <w:sz w:val="16"/>
    </w:rPr>
  </w:style>
  <w:style w:type="paragraph" w:customStyle="1" w:styleId="WW-Corpodetexto21">
    <w:name w:val="WW-Corpo de texto 21"/>
    <w:basedOn w:val="Normal"/>
    <w:rsid w:val="00DE749E"/>
    <w:pPr>
      <w:widowControl w:val="0"/>
      <w:suppressAutoHyphens w:val="0"/>
      <w:ind w:right="-232"/>
      <w:jc w:val="both"/>
    </w:pPr>
    <w:rPr>
      <w:rFonts w:ascii="Arial" w:hAnsi="Arial"/>
      <w:sz w:val="24"/>
      <w:lang w:val="en-US"/>
    </w:rPr>
  </w:style>
  <w:style w:type="paragraph" w:customStyle="1" w:styleId="WW-Corpodetexto3">
    <w:name w:val="WW-Corpo de texto 3"/>
    <w:basedOn w:val="Normal"/>
    <w:rsid w:val="00DE749E"/>
    <w:pPr>
      <w:widowControl w:val="0"/>
      <w:tabs>
        <w:tab w:val="left" w:pos="8505"/>
      </w:tabs>
      <w:suppressAutoHyphens w:val="0"/>
      <w:ind w:right="49"/>
      <w:jc w:val="both"/>
    </w:pPr>
    <w:rPr>
      <w:rFonts w:ascii="Arial" w:hAnsi="Arial"/>
      <w:sz w:val="24"/>
      <w:lang w:val="en-US"/>
    </w:rPr>
  </w:style>
  <w:style w:type="paragraph" w:customStyle="1" w:styleId="WW-ContedodaTabela1">
    <w:name w:val="WW-Conteúdo da Tabela1"/>
    <w:basedOn w:val="Corpodetexto"/>
    <w:rsid w:val="00DE749E"/>
    <w:pPr>
      <w:suppressLineNumbers/>
    </w:pPr>
  </w:style>
  <w:style w:type="paragraph" w:customStyle="1" w:styleId="WW-ContedodaTabela11">
    <w:name w:val="WW-Conteúdo da Tabela11"/>
    <w:basedOn w:val="Corpodetexto"/>
    <w:rsid w:val="00DE749E"/>
    <w:pPr>
      <w:suppressLineNumbers/>
    </w:pPr>
  </w:style>
  <w:style w:type="paragraph" w:customStyle="1" w:styleId="WW-ContedodaTabela111">
    <w:name w:val="WW-Conteúdo da Tabela111"/>
    <w:basedOn w:val="Corpodetexto"/>
    <w:rsid w:val="00DE749E"/>
    <w:pPr>
      <w:suppressLineNumbers/>
    </w:pPr>
  </w:style>
  <w:style w:type="paragraph" w:customStyle="1" w:styleId="WW-ContedodaTabela1111">
    <w:name w:val="WW-Conteúdo da Tabela1111"/>
    <w:basedOn w:val="Corpodetexto"/>
    <w:rsid w:val="00DE749E"/>
    <w:pPr>
      <w:suppressLineNumbers/>
    </w:pPr>
  </w:style>
  <w:style w:type="paragraph" w:customStyle="1" w:styleId="WW-ContedodaTabela11111">
    <w:name w:val="WW-Conteúdo da Tabela11111"/>
    <w:basedOn w:val="Corpodetexto"/>
    <w:rsid w:val="00DE749E"/>
    <w:pPr>
      <w:suppressLineNumbers/>
    </w:pPr>
  </w:style>
  <w:style w:type="paragraph" w:customStyle="1" w:styleId="WW-ContedodaTabela111111">
    <w:name w:val="WW-Conteúdo da Tabela111111"/>
    <w:basedOn w:val="Corpodetexto"/>
    <w:rsid w:val="00DE749E"/>
    <w:pPr>
      <w:suppressLineNumbers/>
    </w:pPr>
  </w:style>
  <w:style w:type="paragraph" w:customStyle="1" w:styleId="WW-TtulodaTabela1">
    <w:name w:val="WW-Título da Tabela1"/>
    <w:basedOn w:val="WW-ContedodaTabela1"/>
    <w:rsid w:val="00DE749E"/>
    <w:pPr>
      <w:jc w:val="center"/>
    </w:pPr>
    <w:rPr>
      <w:b/>
      <w:i/>
    </w:rPr>
  </w:style>
  <w:style w:type="paragraph" w:customStyle="1" w:styleId="WW-TtulodaTabela11">
    <w:name w:val="WW-Título da Tabela11"/>
    <w:basedOn w:val="WW-ContedodaTabela11"/>
    <w:rsid w:val="00DE749E"/>
    <w:pPr>
      <w:jc w:val="center"/>
    </w:pPr>
    <w:rPr>
      <w:b/>
      <w:i/>
    </w:rPr>
  </w:style>
  <w:style w:type="paragraph" w:customStyle="1" w:styleId="WW-TtulodaTabela111">
    <w:name w:val="WW-Título da Tabela111"/>
    <w:basedOn w:val="WW-ContedodaTabela111"/>
    <w:rsid w:val="00DE749E"/>
    <w:pPr>
      <w:jc w:val="center"/>
    </w:pPr>
    <w:rPr>
      <w:b/>
      <w:i/>
    </w:rPr>
  </w:style>
  <w:style w:type="paragraph" w:customStyle="1" w:styleId="WW-TtulodaTabela1111">
    <w:name w:val="WW-Título da Tabela1111"/>
    <w:basedOn w:val="WW-ContedodaTabela1111"/>
    <w:rsid w:val="00DE749E"/>
    <w:pPr>
      <w:jc w:val="center"/>
    </w:pPr>
    <w:rPr>
      <w:b/>
      <w:i/>
    </w:rPr>
  </w:style>
  <w:style w:type="paragraph" w:customStyle="1" w:styleId="WW-TtulodaTabela11111">
    <w:name w:val="WW-Título da Tabela11111"/>
    <w:basedOn w:val="WW-ContedodaTabela11111"/>
    <w:rsid w:val="00DE749E"/>
    <w:pPr>
      <w:jc w:val="center"/>
    </w:pPr>
    <w:rPr>
      <w:b/>
      <w:i/>
    </w:rPr>
  </w:style>
  <w:style w:type="paragraph" w:customStyle="1" w:styleId="WW-TtulodaTabela111111">
    <w:name w:val="WW-Título da Tabela111111"/>
    <w:basedOn w:val="WW-ContedodaTabela111111"/>
    <w:rsid w:val="00DE749E"/>
    <w:pPr>
      <w:jc w:val="center"/>
    </w:pPr>
    <w:rPr>
      <w:b/>
      <w:i/>
    </w:rPr>
  </w:style>
  <w:style w:type="paragraph" w:customStyle="1" w:styleId="WW-Contedodoquadro">
    <w:name w:val="WW-Conteúdo do quadro"/>
    <w:basedOn w:val="Corpodetexto"/>
    <w:rsid w:val="00DE749E"/>
  </w:style>
  <w:style w:type="paragraph" w:customStyle="1" w:styleId="WW-Contedodoquadro1">
    <w:name w:val="WW-Conteúdo do quadro1"/>
    <w:basedOn w:val="Corpodetexto"/>
    <w:rsid w:val="00DE749E"/>
  </w:style>
  <w:style w:type="paragraph" w:customStyle="1" w:styleId="Normal1">
    <w:name w:val="Normal1"/>
    <w:basedOn w:val="Normal"/>
    <w:rsid w:val="00DE749E"/>
    <w:pPr>
      <w:widowControl w:val="0"/>
      <w:overflowPunct/>
      <w:autoSpaceDE/>
      <w:textAlignment w:val="auto"/>
    </w:pPr>
    <w:rPr>
      <w:rFonts w:ascii="Bitstream Vera Serif" w:eastAsia="Bitstream Vera Sans" w:hAnsi="Bitstream Vera Serif" w:cs="Lucidasans"/>
      <w:lang w:eastAsia="pt-BR" w:bidi="pt-BR"/>
    </w:rPr>
  </w:style>
  <w:style w:type="paragraph" w:customStyle="1" w:styleId="WW-Recuodecorpodetexto21">
    <w:name w:val="WW-Recuo de corpo de texto 21"/>
    <w:basedOn w:val="Normal"/>
    <w:rsid w:val="00DE749E"/>
    <w:pPr>
      <w:widowControl w:val="0"/>
      <w:overflowPunct/>
      <w:autoSpaceDE/>
      <w:ind w:left="1418"/>
      <w:jc w:val="both"/>
      <w:textAlignment w:val="auto"/>
    </w:pPr>
    <w:rPr>
      <w:rFonts w:ascii="Charter" w:eastAsia="Bitstream Vera Sans" w:hAnsi="Charter" w:cs="Arial"/>
      <w:iCs/>
      <w:sz w:val="24"/>
      <w:szCs w:val="24"/>
      <w:lang w:eastAsia="pt-BR" w:bidi="pt-BR"/>
    </w:rPr>
  </w:style>
  <w:style w:type="paragraph" w:customStyle="1" w:styleId="WW-TtulodaTabela1111111111">
    <w:name w:val="WW-Título da Tabela1111111111"/>
    <w:basedOn w:val="Normal"/>
    <w:rsid w:val="00DE749E"/>
    <w:pPr>
      <w:widowControl w:val="0"/>
      <w:overflowPunct/>
      <w:autoSpaceDE/>
      <w:spacing w:after="120" w:line="100" w:lineRule="atLeast"/>
      <w:jc w:val="center"/>
      <w:textAlignment w:val="auto"/>
    </w:pPr>
    <w:rPr>
      <w:rFonts w:ascii="Bitstream Vera Sans" w:eastAsia="Bitstream Vera Sans" w:hAnsi="Bitstream Vera Sans" w:cs="Lucidasans"/>
      <w:b/>
      <w:i/>
      <w:color w:val="000000"/>
      <w:sz w:val="24"/>
      <w:szCs w:val="24"/>
      <w:lang w:eastAsia="pt-BR" w:bidi="pt-BR"/>
    </w:rPr>
  </w:style>
  <w:style w:type="paragraph" w:customStyle="1" w:styleId="WW-ContedodaTabela1111111111">
    <w:name w:val="WW-Conteúdo da Tabela1111111111"/>
    <w:basedOn w:val="Normal"/>
    <w:rsid w:val="00DE749E"/>
    <w:pPr>
      <w:widowControl w:val="0"/>
      <w:overflowPunct/>
      <w:autoSpaceDE/>
      <w:spacing w:after="120" w:line="100" w:lineRule="atLeast"/>
      <w:textAlignment w:val="auto"/>
    </w:pPr>
    <w:rPr>
      <w:rFonts w:ascii="Bitstream Vera Sans" w:eastAsia="Bitstream Vera Sans" w:hAnsi="Bitstream Vera Sans" w:cs="Lucidasans"/>
      <w:color w:val="000000"/>
      <w:sz w:val="24"/>
      <w:szCs w:val="24"/>
      <w:lang w:eastAsia="pt-BR" w:bidi="pt-BR"/>
    </w:rPr>
  </w:style>
  <w:style w:type="paragraph" w:customStyle="1" w:styleId="WW-Recuodecorpodetexto31">
    <w:name w:val="WW-Recuo de corpo de texto 31"/>
    <w:basedOn w:val="Normal"/>
    <w:rsid w:val="00DE749E"/>
    <w:pPr>
      <w:spacing w:after="120"/>
      <w:ind w:left="283"/>
    </w:pPr>
    <w:rPr>
      <w:sz w:val="16"/>
    </w:rPr>
  </w:style>
  <w:style w:type="paragraph" w:customStyle="1" w:styleId="WW-Estruturadodocumento">
    <w:name w:val="WW-Estrutura do documento"/>
    <w:basedOn w:val="Normal"/>
    <w:rsid w:val="00DE749E"/>
    <w:pPr>
      <w:shd w:val="clear" w:color="auto" w:fill="000080"/>
    </w:pPr>
    <w:rPr>
      <w:rFonts w:ascii="Tahoma" w:hAnsi="Tahoma" w:cs="Tahoma"/>
    </w:rPr>
  </w:style>
  <w:style w:type="paragraph" w:customStyle="1" w:styleId="western2">
    <w:name w:val="western2"/>
    <w:basedOn w:val="Normal"/>
    <w:rsid w:val="00DE749E"/>
    <w:pPr>
      <w:suppressAutoHyphens w:val="0"/>
      <w:spacing w:before="119"/>
      <w:jc w:val="both"/>
    </w:pPr>
    <w:rPr>
      <w:i/>
      <w:iCs/>
      <w:sz w:val="22"/>
      <w:szCs w:val="22"/>
    </w:rPr>
  </w:style>
  <w:style w:type="paragraph" w:customStyle="1" w:styleId="western1">
    <w:name w:val="western1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western">
    <w:name w:val="western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BodyText22">
    <w:name w:val="Body Text 22"/>
    <w:basedOn w:val="Normal"/>
    <w:rsid w:val="00DE749E"/>
    <w:pPr>
      <w:widowControl w:val="0"/>
      <w:suppressAutoHyphens w:val="0"/>
      <w:overflowPunct/>
      <w:autoSpaceDE/>
      <w:ind w:right="-232" w:firstLine="2268"/>
      <w:jc w:val="both"/>
      <w:textAlignment w:val="auto"/>
    </w:pPr>
    <w:rPr>
      <w:rFonts w:ascii="Arial" w:hAnsi="Arial"/>
      <w:sz w:val="24"/>
    </w:rPr>
  </w:style>
  <w:style w:type="paragraph" w:styleId="Corpodetexto2">
    <w:name w:val="Body Text 2"/>
    <w:basedOn w:val="Normal"/>
    <w:rsid w:val="00DE749E"/>
    <w:rPr>
      <w:rFonts w:ascii="Arial Narrow" w:hAnsi="Arial Narrow"/>
      <w:sz w:val="24"/>
      <w:szCs w:val="24"/>
    </w:rPr>
  </w:style>
  <w:style w:type="table" w:styleId="Tabelacomgrade">
    <w:name w:val="Table Grid"/>
    <w:basedOn w:val="Tabelanormal"/>
    <w:rsid w:val="00E115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rsid w:val="00E115C0"/>
    <w:rPr>
      <w:rFonts w:ascii="Arial" w:hAnsi="Arial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2217E5"/>
    <w:rPr>
      <w:lang w:eastAsia="ar-SA"/>
    </w:rPr>
  </w:style>
  <w:style w:type="paragraph" w:styleId="Textodebalo">
    <w:name w:val="Balloon Text"/>
    <w:basedOn w:val="Normal"/>
    <w:link w:val="TextodebaloChar"/>
    <w:rsid w:val="00E03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333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D3EFC-20DE-4211-A330-2EF4CA28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AUDITORIA GOVERNAMENTAL  nº 04/2007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AUDITORIA GOVERNAMENTAL  nº 04/2007</dc:title>
  <dc:creator>Hertz</dc:creator>
  <cp:lastModifiedBy>cleonice.ferreira</cp:lastModifiedBy>
  <cp:revision>9</cp:revision>
  <cp:lastPrinted>2016-04-29T14:31:00Z</cp:lastPrinted>
  <dcterms:created xsi:type="dcterms:W3CDTF">2016-04-28T19:17:00Z</dcterms:created>
  <dcterms:modified xsi:type="dcterms:W3CDTF">2017-03-27T14:50:00Z</dcterms:modified>
</cp:coreProperties>
</file>